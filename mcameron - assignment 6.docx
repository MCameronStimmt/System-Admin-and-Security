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2E01D5" w14:textId="77777777" w:rsidR="00422C2A" w:rsidRDefault="003E674E" w:rsidP="00422C2A">
      <w:pPr>
        <w:pStyle w:val="Heading1"/>
        <w:pageBreakBefore/>
        <w:numPr>
          <w:ilvl w:val="0"/>
          <w:numId w:val="0"/>
        </w:numPr>
        <w:ind w:left="432"/>
        <w:jc w:val="left"/>
      </w:pPr>
      <w:r>
        <w:t>Running head:</w:t>
      </w:r>
      <w:r w:rsidR="00A30713">
        <w:t xml:space="preserve"> </w:t>
      </w:r>
      <w:r w:rsidR="00422C2A">
        <w:t>Installing and Configuring Linux &amp; Firewalls</w:t>
      </w:r>
    </w:p>
    <w:p w14:paraId="077C0A99" w14:textId="33092D29" w:rsidR="003E674E" w:rsidRDefault="003E674E">
      <w:pPr>
        <w:pStyle w:val="BodyText"/>
      </w:pP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540977D2" w:rsidR="003E674E" w:rsidRDefault="00D96F6E" w:rsidP="00487D79">
      <w:pPr>
        <w:pStyle w:val="Heading1"/>
        <w:tabs>
          <w:tab w:val="clear" w:pos="0"/>
          <w:tab w:val="num" w:pos="-360"/>
        </w:tabs>
      </w:pPr>
      <w:r>
        <w:t>CS3910</w:t>
      </w:r>
      <w:r w:rsidR="003E674E">
        <w:t xml:space="preserve">: </w:t>
      </w:r>
      <w:r>
        <w:t xml:space="preserve">Assignment </w:t>
      </w:r>
      <w:r w:rsidR="00432E8E">
        <w:t>6</w:t>
      </w:r>
      <w:r>
        <w:t xml:space="preserve">: </w:t>
      </w:r>
      <w:r w:rsidR="00422C2A">
        <w:t>Installing and Configuring Linux &amp; Firewalls</w:t>
      </w:r>
    </w:p>
    <w:p w14:paraId="7B28933C" w14:textId="4AB3868A" w:rsidR="003E674E" w:rsidRDefault="00432E8E"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University of Colorado Colorado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5B33C8BD" w:rsidR="003E674E" w:rsidRDefault="00422C2A">
      <w:pPr>
        <w:spacing w:line="480" w:lineRule="auto"/>
        <w:jc w:val="center"/>
      </w:pPr>
      <w:r>
        <w:rPr>
          <w:rFonts w:ascii="Times New Roman" w:hAnsi="Times New Roman" w:cs="Times New Roman"/>
        </w:rPr>
        <w:t>4/13/2024</w:t>
      </w:r>
    </w:p>
    <w:p w14:paraId="43B834F4" w14:textId="38F8C235"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422C2A">
        <w:t>Installing and Configuring Linux &amp; Firewalls</w:t>
      </w:r>
    </w:p>
    <w:p w14:paraId="0CD45321" w14:textId="606B7E04" w:rsidR="003E674E" w:rsidRDefault="003E674E" w:rsidP="002E78C4">
      <w:pPr>
        <w:pStyle w:val="BodyText"/>
        <w:ind w:firstLine="720"/>
      </w:pPr>
      <w:r>
        <w:t xml:space="preserve">In this </w:t>
      </w:r>
      <w:r w:rsidR="00D96F6E">
        <w:t>assignment</w:t>
      </w:r>
      <w:r>
        <w:t>, the outcome provided insight into</w:t>
      </w:r>
      <w:r w:rsidR="00422C2A">
        <w:t xml:space="preserve"> setting up and installing Linux on Ubuntu and Red Hat operating systems, along with installing firewalls and basic addition of users.</w:t>
      </w:r>
    </w:p>
    <w:p w14:paraId="7B54AE00" w14:textId="77777777" w:rsidR="00D96F6E" w:rsidRDefault="00D96F6E" w:rsidP="00D96F6E">
      <w:pPr>
        <w:pStyle w:val="BodyText"/>
        <w:ind w:firstLine="0"/>
      </w:pPr>
    </w:p>
    <w:p w14:paraId="50499FAB" w14:textId="59ED2FEE" w:rsidR="00A30713" w:rsidRDefault="00D96F6E" w:rsidP="00D96F6E">
      <w:pPr>
        <w:pStyle w:val="BodyText"/>
        <w:ind w:firstLine="0"/>
        <w:jc w:val="center"/>
      </w:pPr>
      <w:r>
        <w:t>Assignment Results</w:t>
      </w:r>
    </w:p>
    <w:p w14:paraId="4D095E7D" w14:textId="4E8EE82E" w:rsidR="00096B2F" w:rsidRPr="00096B2F" w:rsidRDefault="00096B2F" w:rsidP="00096B2F">
      <w:pPr>
        <w:pStyle w:val="BodyText"/>
        <w:ind w:firstLine="0"/>
      </w:pPr>
      <w:r>
        <w:rPr>
          <w:b/>
          <w:bCs/>
        </w:rPr>
        <w:t xml:space="preserve">Ubuntu Setup: </w:t>
      </w:r>
    </w:p>
    <w:p w14:paraId="0CF13A30" w14:textId="7EF9B7B4" w:rsidR="00096B2F" w:rsidRDefault="00096B2F" w:rsidP="00096B2F">
      <w:pPr>
        <w:pStyle w:val="BodyText"/>
        <w:ind w:firstLine="0"/>
        <w:rPr>
          <w:noProof/>
        </w:rPr>
      </w:pPr>
      <w:r>
        <w:rPr>
          <w:noProof/>
        </w:rPr>
        <w:drawing>
          <wp:inline distT="0" distB="0" distL="0" distR="0" wp14:anchorId="617ED7A6" wp14:editId="5B6E0EDE">
            <wp:extent cx="3810000" cy="1648557"/>
            <wp:effectExtent l="0" t="0" r="0" b="8890"/>
            <wp:docPr id="892137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3781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985" cy="1652012"/>
                    </a:xfrm>
                    <a:prstGeom prst="rect">
                      <a:avLst/>
                    </a:prstGeom>
                  </pic:spPr>
                </pic:pic>
              </a:graphicData>
            </a:graphic>
          </wp:inline>
        </w:drawing>
      </w:r>
      <w:r>
        <w:rPr>
          <w:noProof/>
        </w:rPr>
        <w:drawing>
          <wp:inline distT="0" distB="0" distL="0" distR="0" wp14:anchorId="636F94FD" wp14:editId="2211D77C">
            <wp:extent cx="4286677" cy="3710940"/>
            <wp:effectExtent l="0" t="0" r="0" b="3810"/>
            <wp:docPr id="178416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9755" name="Picture 1784169755"/>
                    <pic:cNvPicPr/>
                  </pic:nvPicPr>
                  <pic:blipFill>
                    <a:blip r:embed="rId8">
                      <a:extLst>
                        <a:ext uri="{28A0092B-C50C-407E-A947-70E740481C1C}">
                          <a14:useLocalDpi xmlns:a14="http://schemas.microsoft.com/office/drawing/2010/main" val="0"/>
                        </a:ext>
                      </a:extLst>
                    </a:blip>
                    <a:stretch>
                      <a:fillRect/>
                    </a:stretch>
                  </pic:blipFill>
                  <pic:spPr>
                    <a:xfrm>
                      <a:off x="0" y="0"/>
                      <a:ext cx="4289111" cy="3713047"/>
                    </a:xfrm>
                    <a:prstGeom prst="rect">
                      <a:avLst/>
                    </a:prstGeom>
                  </pic:spPr>
                </pic:pic>
              </a:graphicData>
            </a:graphic>
          </wp:inline>
        </w:drawing>
      </w:r>
      <w:r>
        <w:rPr>
          <w:noProof/>
        </w:rPr>
        <w:lastRenderedPageBreak/>
        <w:drawing>
          <wp:inline distT="0" distB="0" distL="0" distR="0" wp14:anchorId="2D2796E7" wp14:editId="29EE675C">
            <wp:extent cx="3332776" cy="5250180"/>
            <wp:effectExtent l="0" t="0" r="0" b="0"/>
            <wp:docPr id="668257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57490" name="Picture 668257490"/>
                    <pic:cNvPicPr/>
                  </pic:nvPicPr>
                  <pic:blipFill>
                    <a:blip r:embed="rId9">
                      <a:extLst>
                        <a:ext uri="{28A0092B-C50C-407E-A947-70E740481C1C}">
                          <a14:useLocalDpi xmlns:a14="http://schemas.microsoft.com/office/drawing/2010/main" val="0"/>
                        </a:ext>
                      </a:extLst>
                    </a:blip>
                    <a:stretch>
                      <a:fillRect/>
                    </a:stretch>
                  </pic:blipFill>
                  <pic:spPr>
                    <a:xfrm>
                      <a:off x="0" y="0"/>
                      <a:ext cx="3337812" cy="5258114"/>
                    </a:xfrm>
                    <a:prstGeom prst="rect">
                      <a:avLst/>
                    </a:prstGeom>
                  </pic:spPr>
                </pic:pic>
              </a:graphicData>
            </a:graphic>
          </wp:inline>
        </w:drawing>
      </w:r>
      <w:r>
        <w:rPr>
          <w:noProof/>
        </w:rPr>
        <w:drawing>
          <wp:inline distT="0" distB="0" distL="0" distR="0" wp14:anchorId="7391CC79" wp14:editId="2CEF036C">
            <wp:extent cx="2499577" cy="1234547"/>
            <wp:effectExtent l="0" t="0" r="0" b="3810"/>
            <wp:docPr id="940461301" name="Picture 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61301" name="Picture 4" descr="A blu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9577" cy="1234547"/>
                    </a:xfrm>
                    <a:prstGeom prst="rect">
                      <a:avLst/>
                    </a:prstGeom>
                  </pic:spPr>
                </pic:pic>
              </a:graphicData>
            </a:graphic>
          </wp:inline>
        </w:drawing>
      </w:r>
      <w:r>
        <w:rPr>
          <w:noProof/>
        </w:rPr>
        <w:drawing>
          <wp:inline distT="0" distB="0" distL="0" distR="0" wp14:anchorId="2A74942B" wp14:editId="68630B64">
            <wp:extent cx="3467400" cy="1196444"/>
            <wp:effectExtent l="0" t="0" r="0" b="3810"/>
            <wp:docPr id="583192801" name="Picture 5"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92801" name="Picture 5" descr="A blue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7400" cy="1196444"/>
                    </a:xfrm>
                    <a:prstGeom prst="rect">
                      <a:avLst/>
                    </a:prstGeom>
                  </pic:spPr>
                </pic:pic>
              </a:graphicData>
            </a:graphic>
          </wp:inline>
        </w:drawing>
      </w:r>
      <w:r>
        <w:rPr>
          <w:noProof/>
        </w:rPr>
        <w:t xml:space="preserve"> </w:t>
      </w:r>
      <w:r>
        <w:rPr>
          <w:noProof/>
        </w:rPr>
        <w:lastRenderedPageBreak/>
        <w:drawing>
          <wp:inline distT="0" distB="0" distL="0" distR="0" wp14:anchorId="5F9A04C3" wp14:editId="254A3827">
            <wp:extent cx="4076700" cy="2928226"/>
            <wp:effectExtent l="0" t="0" r="0" b="0"/>
            <wp:docPr id="191999953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9530"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4962" cy="2941343"/>
                    </a:xfrm>
                    <a:prstGeom prst="rect">
                      <a:avLst/>
                    </a:prstGeom>
                  </pic:spPr>
                </pic:pic>
              </a:graphicData>
            </a:graphic>
          </wp:inline>
        </w:drawing>
      </w:r>
      <w:r>
        <w:rPr>
          <w:noProof/>
        </w:rPr>
        <w:drawing>
          <wp:inline distT="0" distB="0" distL="0" distR="0" wp14:anchorId="09FA2ECA" wp14:editId="3CC4CD2F">
            <wp:extent cx="4709536" cy="4168140"/>
            <wp:effectExtent l="0" t="0" r="0" b="0"/>
            <wp:docPr id="200769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594" name="Picture 200769594"/>
                    <pic:cNvPicPr/>
                  </pic:nvPicPr>
                  <pic:blipFill>
                    <a:blip r:embed="rId13">
                      <a:extLst>
                        <a:ext uri="{28A0092B-C50C-407E-A947-70E740481C1C}">
                          <a14:useLocalDpi xmlns:a14="http://schemas.microsoft.com/office/drawing/2010/main" val="0"/>
                        </a:ext>
                      </a:extLst>
                    </a:blip>
                    <a:stretch>
                      <a:fillRect/>
                    </a:stretch>
                  </pic:blipFill>
                  <pic:spPr>
                    <a:xfrm>
                      <a:off x="0" y="0"/>
                      <a:ext cx="4724982" cy="4181811"/>
                    </a:xfrm>
                    <a:prstGeom prst="rect">
                      <a:avLst/>
                    </a:prstGeom>
                  </pic:spPr>
                </pic:pic>
              </a:graphicData>
            </a:graphic>
          </wp:inline>
        </w:drawing>
      </w:r>
      <w:r>
        <w:rPr>
          <w:noProof/>
        </w:rPr>
        <w:lastRenderedPageBreak/>
        <w:drawing>
          <wp:inline distT="0" distB="0" distL="0" distR="0" wp14:anchorId="62445ADC" wp14:editId="15974484">
            <wp:extent cx="3999775" cy="2225040"/>
            <wp:effectExtent l="0" t="0" r="0" b="0"/>
            <wp:docPr id="1716414957" name="Picture 9"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4957" name="Picture 9" descr="A blue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9133" cy="2230246"/>
                    </a:xfrm>
                    <a:prstGeom prst="rect">
                      <a:avLst/>
                    </a:prstGeom>
                  </pic:spPr>
                </pic:pic>
              </a:graphicData>
            </a:graphic>
          </wp:inline>
        </w:drawing>
      </w:r>
      <w:r>
        <w:rPr>
          <w:noProof/>
        </w:rPr>
        <w:drawing>
          <wp:inline distT="0" distB="0" distL="0" distR="0" wp14:anchorId="59314F44" wp14:editId="469F1B62">
            <wp:extent cx="2689860" cy="2608737"/>
            <wp:effectExtent l="0" t="0" r="0" b="0"/>
            <wp:docPr id="6472524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52453" name="Picture 647252453"/>
                    <pic:cNvPicPr/>
                  </pic:nvPicPr>
                  <pic:blipFill>
                    <a:blip r:embed="rId15">
                      <a:extLst>
                        <a:ext uri="{28A0092B-C50C-407E-A947-70E740481C1C}">
                          <a14:useLocalDpi xmlns:a14="http://schemas.microsoft.com/office/drawing/2010/main" val="0"/>
                        </a:ext>
                      </a:extLst>
                    </a:blip>
                    <a:stretch>
                      <a:fillRect/>
                    </a:stretch>
                  </pic:blipFill>
                  <pic:spPr>
                    <a:xfrm>
                      <a:off x="0" y="0"/>
                      <a:ext cx="2696357" cy="2615038"/>
                    </a:xfrm>
                    <a:prstGeom prst="rect">
                      <a:avLst/>
                    </a:prstGeom>
                  </pic:spPr>
                </pic:pic>
              </a:graphicData>
            </a:graphic>
          </wp:inline>
        </w:drawing>
      </w:r>
      <w:r>
        <w:rPr>
          <w:noProof/>
        </w:rPr>
        <w:drawing>
          <wp:inline distT="0" distB="0" distL="0" distR="0" wp14:anchorId="73537CCF" wp14:editId="7CB5011D">
            <wp:extent cx="3311407" cy="3047999"/>
            <wp:effectExtent l="0" t="0" r="0" b="0"/>
            <wp:docPr id="1602331610"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31610" name="Picture 1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2339" cy="3058061"/>
                    </a:xfrm>
                    <a:prstGeom prst="rect">
                      <a:avLst/>
                    </a:prstGeom>
                  </pic:spPr>
                </pic:pic>
              </a:graphicData>
            </a:graphic>
          </wp:inline>
        </w:drawing>
      </w:r>
    </w:p>
    <w:p w14:paraId="6A5DEFFC" w14:textId="77777777" w:rsidR="00096B2F" w:rsidRDefault="00096B2F" w:rsidP="00096B2F">
      <w:pPr>
        <w:pStyle w:val="BodyText"/>
        <w:ind w:firstLine="720"/>
        <w:rPr>
          <w:noProof/>
        </w:rPr>
      </w:pPr>
    </w:p>
    <w:p w14:paraId="7D6E152B" w14:textId="43AA4419" w:rsidR="007155D3" w:rsidRPr="007155D3" w:rsidRDefault="007155D3" w:rsidP="00096B2F">
      <w:pPr>
        <w:pStyle w:val="BodyText"/>
        <w:ind w:firstLine="0"/>
        <w:rPr>
          <w:noProof/>
        </w:rPr>
      </w:pPr>
      <w:r>
        <w:rPr>
          <w:b/>
          <w:bCs/>
          <w:noProof/>
        </w:rPr>
        <w:t xml:space="preserve">Red Hat: </w:t>
      </w:r>
      <w:r>
        <w:rPr>
          <w:noProof/>
        </w:rPr>
        <w:t xml:space="preserve">(Used centOS due to roccuring subscription error with Red Hat on Azure) </w:t>
      </w:r>
    </w:p>
    <w:p w14:paraId="6B3432AF" w14:textId="486093D4" w:rsidR="007155D3" w:rsidRDefault="007155D3" w:rsidP="00096B2F">
      <w:pPr>
        <w:pStyle w:val="BodyText"/>
        <w:ind w:firstLine="0"/>
        <w:rPr>
          <w:b/>
          <w:bCs/>
          <w:noProof/>
        </w:rPr>
      </w:pPr>
      <w:r>
        <w:rPr>
          <w:b/>
          <w:bCs/>
          <w:noProof/>
        </w:rPr>
        <w:drawing>
          <wp:inline distT="0" distB="0" distL="0" distR="0" wp14:anchorId="0D506E80" wp14:editId="26AA9C8B">
            <wp:extent cx="4648200" cy="1227105"/>
            <wp:effectExtent l="0" t="0" r="0" b="0"/>
            <wp:docPr id="105481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19753" name="Picture 1054819753"/>
                    <pic:cNvPicPr/>
                  </pic:nvPicPr>
                  <pic:blipFill>
                    <a:blip r:embed="rId17">
                      <a:extLst>
                        <a:ext uri="{28A0092B-C50C-407E-A947-70E740481C1C}">
                          <a14:useLocalDpi xmlns:a14="http://schemas.microsoft.com/office/drawing/2010/main" val="0"/>
                        </a:ext>
                      </a:extLst>
                    </a:blip>
                    <a:stretch>
                      <a:fillRect/>
                    </a:stretch>
                  </pic:blipFill>
                  <pic:spPr>
                    <a:xfrm>
                      <a:off x="0" y="0"/>
                      <a:ext cx="4663549" cy="1231157"/>
                    </a:xfrm>
                    <a:prstGeom prst="rect">
                      <a:avLst/>
                    </a:prstGeom>
                  </pic:spPr>
                </pic:pic>
              </a:graphicData>
            </a:graphic>
          </wp:inline>
        </w:drawing>
      </w:r>
      <w:r>
        <w:rPr>
          <w:b/>
          <w:bCs/>
          <w:noProof/>
        </w:rPr>
        <w:drawing>
          <wp:inline distT="0" distB="0" distL="0" distR="0" wp14:anchorId="22770268" wp14:editId="3658183C">
            <wp:extent cx="2690093" cy="739204"/>
            <wp:effectExtent l="0" t="0" r="0" b="0"/>
            <wp:docPr id="2114069224" name="Picture 2"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9224" name="Picture 2" descr="A blue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90093" cy="739204"/>
                    </a:xfrm>
                    <a:prstGeom prst="rect">
                      <a:avLst/>
                    </a:prstGeom>
                  </pic:spPr>
                </pic:pic>
              </a:graphicData>
            </a:graphic>
          </wp:inline>
        </w:drawing>
      </w:r>
      <w:r>
        <w:rPr>
          <w:b/>
          <w:bCs/>
          <w:noProof/>
        </w:rPr>
        <w:drawing>
          <wp:inline distT="0" distB="0" distL="0" distR="0" wp14:anchorId="097881D6" wp14:editId="2F284126">
            <wp:extent cx="4138019" cy="2088061"/>
            <wp:effectExtent l="0" t="0" r="0" b="0"/>
            <wp:docPr id="1593258243" name="Picture 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58243" name="Picture 3" descr="A blue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8019" cy="2088061"/>
                    </a:xfrm>
                    <a:prstGeom prst="rect">
                      <a:avLst/>
                    </a:prstGeom>
                  </pic:spPr>
                </pic:pic>
              </a:graphicData>
            </a:graphic>
          </wp:inline>
        </w:drawing>
      </w:r>
      <w:r>
        <w:rPr>
          <w:b/>
          <w:bCs/>
          <w:noProof/>
        </w:rPr>
        <w:drawing>
          <wp:inline distT="0" distB="0" distL="0" distR="0" wp14:anchorId="25792A7F" wp14:editId="4E1A48D7">
            <wp:extent cx="5943600" cy="2664460"/>
            <wp:effectExtent l="0" t="0" r="0" b="0"/>
            <wp:docPr id="987620109" name="Picture 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20109" name="Picture 4" descr="A blue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r>
        <w:rPr>
          <w:b/>
          <w:bCs/>
          <w:noProof/>
        </w:rPr>
        <w:lastRenderedPageBreak/>
        <w:drawing>
          <wp:inline distT="0" distB="0" distL="0" distR="0" wp14:anchorId="1C353ED3" wp14:editId="68032E99">
            <wp:extent cx="5463540" cy="4236576"/>
            <wp:effectExtent l="0" t="0" r="0" b="0"/>
            <wp:docPr id="1065347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7933" name="Picture 1065347933"/>
                    <pic:cNvPicPr/>
                  </pic:nvPicPr>
                  <pic:blipFill>
                    <a:blip r:embed="rId21">
                      <a:extLst>
                        <a:ext uri="{28A0092B-C50C-407E-A947-70E740481C1C}">
                          <a14:useLocalDpi xmlns:a14="http://schemas.microsoft.com/office/drawing/2010/main" val="0"/>
                        </a:ext>
                      </a:extLst>
                    </a:blip>
                    <a:stretch>
                      <a:fillRect/>
                    </a:stretch>
                  </pic:blipFill>
                  <pic:spPr>
                    <a:xfrm>
                      <a:off x="0" y="0"/>
                      <a:ext cx="5486264" cy="4254197"/>
                    </a:xfrm>
                    <a:prstGeom prst="rect">
                      <a:avLst/>
                    </a:prstGeom>
                  </pic:spPr>
                </pic:pic>
              </a:graphicData>
            </a:graphic>
          </wp:inline>
        </w:drawing>
      </w:r>
      <w:r>
        <w:rPr>
          <w:b/>
          <w:bCs/>
          <w:noProof/>
        </w:rPr>
        <w:drawing>
          <wp:inline distT="0" distB="0" distL="0" distR="0" wp14:anchorId="3C14021C" wp14:editId="790DE215">
            <wp:extent cx="5158701" cy="2362200"/>
            <wp:effectExtent l="0" t="0" r="0" b="0"/>
            <wp:docPr id="2010948136" name="Picture 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8136" name="Picture 6" descr="A blue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95595" cy="2379094"/>
                    </a:xfrm>
                    <a:prstGeom prst="rect">
                      <a:avLst/>
                    </a:prstGeom>
                  </pic:spPr>
                </pic:pic>
              </a:graphicData>
            </a:graphic>
          </wp:inline>
        </w:drawing>
      </w:r>
    </w:p>
    <w:p w14:paraId="3D571867" w14:textId="750D0989" w:rsidR="007155D3" w:rsidRDefault="007155D3" w:rsidP="00096B2F">
      <w:pPr>
        <w:pStyle w:val="BodyText"/>
        <w:ind w:firstLine="0"/>
        <w:rPr>
          <w:b/>
          <w:bCs/>
          <w:noProof/>
        </w:rPr>
      </w:pPr>
      <w:r>
        <w:rPr>
          <w:b/>
          <w:bCs/>
          <w:noProof/>
        </w:rPr>
        <w:lastRenderedPageBreak/>
        <w:drawing>
          <wp:inline distT="0" distB="0" distL="0" distR="0" wp14:anchorId="1033CDB9" wp14:editId="16A3000D">
            <wp:extent cx="5860859" cy="6477000"/>
            <wp:effectExtent l="0" t="0" r="0" b="0"/>
            <wp:docPr id="1086394275" name="Picture 7"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94275" name="Picture 7" descr="A blue screen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10423" cy="6531774"/>
                    </a:xfrm>
                    <a:prstGeom prst="rect">
                      <a:avLst/>
                    </a:prstGeom>
                  </pic:spPr>
                </pic:pic>
              </a:graphicData>
            </a:graphic>
          </wp:inline>
        </w:drawing>
      </w:r>
    </w:p>
    <w:p w14:paraId="7A0DD51D" w14:textId="29FB6F3F" w:rsidR="002042BF" w:rsidRPr="002042BF" w:rsidRDefault="002042BF" w:rsidP="00096B2F">
      <w:pPr>
        <w:pStyle w:val="BodyText"/>
        <w:ind w:firstLine="0"/>
        <w:rPr>
          <w:noProof/>
        </w:rPr>
      </w:pPr>
      <w:r>
        <w:rPr>
          <w:noProof/>
        </w:rPr>
        <w:tab/>
        <w:t xml:space="preserve">The installation process of both Ubuntu and Red Hat(centOS) were relatively similar. I used Azure for both, and while Ubuntu was easier to set up, I ran into several issues with subcription compatability and verification for RHEL and in the end had to use centOS instead. The syntax for both was quite similar, with small differences like the install commands apt vs yum. </w:t>
      </w:r>
      <w:r w:rsidR="003D3916">
        <w:rPr>
          <w:noProof/>
        </w:rPr>
        <w:t xml:space="preserve">Both had simple installs; however, Ubuntu appeared to cater a bit more towards the </w:t>
      </w:r>
      <w:r w:rsidR="003D3916">
        <w:rPr>
          <w:noProof/>
        </w:rPr>
        <w:lastRenderedPageBreak/>
        <w:t xml:space="preserve">individual and was a bit more user friendly, while Red Hat was more directed towards the enterprise and was designed as such. </w:t>
      </w:r>
    </w:p>
    <w:p w14:paraId="57FF2116" w14:textId="77777777" w:rsidR="007155D3" w:rsidRDefault="00096B2F" w:rsidP="00096B2F">
      <w:pPr>
        <w:pStyle w:val="BodyText"/>
        <w:ind w:firstLine="0"/>
        <w:rPr>
          <w:b/>
          <w:bCs/>
          <w:noProof/>
        </w:rPr>
      </w:pPr>
      <w:r w:rsidRPr="00096B2F">
        <w:rPr>
          <w:b/>
          <w:bCs/>
          <w:noProof/>
        </w:rPr>
        <w:t>Compare and contrast:</w:t>
      </w:r>
    </w:p>
    <w:p w14:paraId="5C5F3E1C" w14:textId="253C8C8D" w:rsidR="007155D3" w:rsidRDefault="007155D3" w:rsidP="00096B2F">
      <w:pPr>
        <w:pStyle w:val="BodyText"/>
        <w:ind w:firstLine="0"/>
        <w:rPr>
          <w:noProof/>
        </w:rPr>
      </w:pPr>
      <w:r>
        <w:rPr>
          <w:noProof/>
        </w:rPr>
        <w:t>Ubuntu:</w:t>
      </w:r>
    </w:p>
    <w:p w14:paraId="454DFCFD" w14:textId="6BBC7543" w:rsidR="007155D3" w:rsidRPr="002042BF" w:rsidRDefault="00096B2F" w:rsidP="00096B2F">
      <w:pPr>
        <w:pStyle w:val="BodyText"/>
        <w:ind w:firstLine="0"/>
        <w:rPr>
          <w:b/>
          <w:bCs/>
          <w:noProof/>
        </w:rPr>
      </w:pPr>
      <w:r w:rsidRPr="00096B2F">
        <w:rPr>
          <w:b/>
          <w:bCs/>
          <w:noProof/>
        </w:rPr>
        <w:drawing>
          <wp:inline distT="0" distB="0" distL="0" distR="0" wp14:anchorId="7372B68D" wp14:editId="61D6800F">
            <wp:extent cx="2956560" cy="3003490"/>
            <wp:effectExtent l="0" t="0" r="0" b="0"/>
            <wp:docPr id="4877717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71750" name="Picture 487771750"/>
                    <pic:cNvPicPr/>
                  </pic:nvPicPr>
                  <pic:blipFill>
                    <a:blip r:embed="rId24">
                      <a:extLst>
                        <a:ext uri="{28A0092B-C50C-407E-A947-70E740481C1C}">
                          <a14:useLocalDpi xmlns:a14="http://schemas.microsoft.com/office/drawing/2010/main" val="0"/>
                        </a:ext>
                      </a:extLst>
                    </a:blip>
                    <a:stretch>
                      <a:fillRect/>
                    </a:stretch>
                  </pic:blipFill>
                  <pic:spPr>
                    <a:xfrm>
                      <a:off x="0" y="0"/>
                      <a:ext cx="2984569" cy="3031943"/>
                    </a:xfrm>
                    <a:prstGeom prst="rect">
                      <a:avLst/>
                    </a:prstGeom>
                  </pic:spPr>
                </pic:pic>
              </a:graphicData>
            </a:graphic>
          </wp:inline>
        </w:drawing>
      </w:r>
    </w:p>
    <w:p w14:paraId="5BAAE289" w14:textId="116111E9" w:rsidR="007155D3" w:rsidRDefault="007155D3" w:rsidP="00096B2F">
      <w:pPr>
        <w:pStyle w:val="BodyText"/>
        <w:ind w:firstLine="0"/>
        <w:rPr>
          <w:noProof/>
        </w:rPr>
      </w:pPr>
      <w:r>
        <w:rPr>
          <w:noProof/>
        </w:rPr>
        <w:t>Red Hat:</w:t>
      </w:r>
    </w:p>
    <w:p w14:paraId="0D443707" w14:textId="4FF0F6B6" w:rsidR="007155D3" w:rsidRDefault="007155D3" w:rsidP="00096B2F">
      <w:pPr>
        <w:pStyle w:val="BodyText"/>
        <w:ind w:firstLine="0"/>
        <w:rPr>
          <w:noProof/>
        </w:rPr>
      </w:pPr>
      <w:r>
        <w:rPr>
          <w:noProof/>
        </w:rPr>
        <w:drawing>
          <wp:inline distT="0" distB="0" distL="0" distR="0" wp14:anchorId="53B4AD32" wp14:editId="3ED7F67D">
            <wp:extent cx="3482340" cy="980338"/>
            <wp:effectExtent l="0" t="0" r="0" b="0"/>
            <wp:docPr id="829728618" name="Picture 8"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28618" name="Picture 8" descr="A blue screen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12493" cy="988827"/>
                    </a:xfrm>
                    <a:prstGeom prst="rect">
                      <a:avLst/>
                    </a:prstGeom>
                  </pic:spPr>
                </pic:pic>
              </a:graphicData>
            </a:graphic>
          </wp:inline>
        </w:drawing>
      </w:r>
      <w:r>
        <w:rPr>
          <w:noProof/>
        </w:rPr>
        <w:drawing>
          <wp:inline distT="0" distB="0" distL="0" distR="0" wp14:anchorId="354FB8E1" wp14:editId="071FBC95">
            <wp:extent cx="3268980" cy="1248390"/>
            <wp:effectExtent l="0" t="0" r="0" b="0"/>
            <wp:docPr id="882151900" name="Picture 9"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1900" name="Picture 9" descr="A blue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301102" cy="1260657"/>
                    </a:xfrm>
                    <a:prstGeom prst="rect">
                      <a:avLst/>
                    </a:prstGeom>
                  </pic:spPr>
                </pic:pic>
              </a:graphicData>
            </a:graphic>
          </wp:inline>
        </w:drawing>
      </w:r>
      <w:r>
        <w:rPr>
          <w:noProof/>
        </w:rPr>
        <w:drawing>
          <wp:inline distT="0" distB="0" distL="0" distR="0" wp14:anchorId="6A3580A7" wp14:editId="1F4C54D7">
            <wp:extent cx="3307080" cy="970711"/>
            <wp:effectExtent l="0" t="0" r="0" b="0"/>
            <wp:docPr id="248548888" name="Picture 1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8888" name="Picture 16" descr="A blue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31399" cy="977849"/>
                    </a:xfrm>
                    <a:prstGeom prst="rect">
                      <a:avLst/>
                    </a:prstGeom>
                  </pic:spPr>
                </pic:pic>
              </a:graphicData>
            </a:graphic>
          </wp:inline>
        </w:drawing>
      </w:r>
    </w:p>
    <w:p w14:paraId="24393C34" w14:textId="25061FCA" w:rsidR="002042BF" w:rsidRDefault="002042BF" w:rsidP="00096B2F">
      <w:pPr>
        <w:pStyle w:val="BodyText"/>
        <w:ind w:firstLine="0"/>
        <w:rPr>
          <w:noProof/>
        </w:rPr>
      </w:pPr>
      <w:r>
        <w:rPr>
          <w:noProof/>
        </w:rPr>
        <w:lastRenderedPageBreak/>
        <w:t>Ping:</w:t>
      </w:r>
    </w:p>
    <w:p w14:paraId="13D22702" w14:textId="2ECCA237" w:rsidR="002042BF" w:rsidRDefault="002042BF" w:rsidP="00096B2F">
      <w:pPr>
        <w:pStyle w:val="BodyText"/>
        <w:ind w:firstLine="0"/>
        <w:rPr>
          <w:noProof/>
        </w:rPr>
      </w:pPr>
      <w:r>
        <w:rPr>
          <w:noProof/>
        </w:rPr>
        <w:drawing>
          <wp:inline distT="0" distB="0" distL="0" distR="0" wp14:anchorId="7B77EF45" wp14:editId="4941A7F7">
            <wp:extent cx="3230880" cy="2312118"/>
            <wp:effectExtent l="0" t="0" r="0" b="0"/>
            <wp:docPr id="27865534"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5534" name="Picture 17"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36456" cy="2316108"/>
                    </a:xfrm>
                    <a:prstGeom prst="rect">
                      <a:avLst/>
                    </a:prstGeom>
                  </pic:spPr>
                </pic:pic>
              </a:graphicData>
            </a:graphic>
          </wp:inline>
        </w:drawing>
      </w:r>
    </w:p>
    <w:p w14:paraId="4A9A1DCE" w14:textId="4BF6C3C6" w:rsidR="007155D3" w:rsidRDefault="007155D3" w:rsidP="00096B2F">
      <w:pPr>
        <w:pStyle w:val="BodyText"/>
        <w:ind w:firstLine="0"/>
        <w:rPr>
          <w:b/>
          <w:bCs/>
          <w:noProof/>
        </w:rPr>
      </w:pPr>
      <w:r>
        <w:rPr>
          <w:b/>
          <w:bCs/>
          <w:noProof/>
        </w:rPr>
        <w:t>Results of /etc/group:</w:t>
      </w:r>
    </w:p>
    <w:p w14:paraId="197B1E75" w14:textId="02D68AD8" w:rsidR="007155D3" w:rsidRPr="007155D3" w:rsidRDefault="007155D3" w:rsidP="00096B2F">
      <w:pPr>
        <w:pStyle w:val="BodyText"/>
        <w:ind w:firstLine="0"/>
        <w:rPr>
          <w:noProof/>
        </w:rPr>
      </w:pPr>
      <w:r>
        <w:rPr>
          <w:noProof/>
        </w:rPr>
        <w:t>Ubuntu:</w:t>
      </w:r>
    </w:p>
    <w:p w14:paraId="3D6533DE" w14:textId="77777777" w:rsidR="007155D3" w:rsidRDefault="00096B2F" w:rsidP="00096B2F">
      <w:pPr>
        <w:pStyle w:val="BodyText"/>
        <w:ind w:firstLine="0"/>
        <w:rPr>
          <w:b/>
          <w:bCs/>
          <w:noProof/>
        </w:rPr>
      </w:pPr>
      <w:r w:rsidRPr="00096B2F">
        <w:rPr>
          <w:b/>
          <w:bCs/>
          <w:noProof/>
        </w:rPr>
        <w:drawing>
          <wp:inline distT="0" distB="0" distL="0" distR="0" wp14:anchorId="21D0BDFB" wp14:editId="18ECAFF7">
            <wp:extent cx="2418413" cy="3352800"/>
            <wp:effectExtent l="0" t="0" r="0" b="0"/>
            <wp:docPr id="152914558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45588" name="Picture 13"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26346" cy="3363798"/>
                    </a:xfrm>
                    <a:prstGeom prst="rect">
                      <a:avLst/>
                    </a:prstGeom>
                  </pic:spPr>
                </pic:pic>
              </a:graphicData>
            </a:graphic>
          </wp:inline>
        </w:drawing>
      </w:r>
      <w:r w:rsidRPr="00096B2F">
        <w:rPr>
          <w:b/>
          <w:bCs/>
          <w:noProof/>
        </w:rPr>
        <w:drawing>
          <wp:inline distT="0" distB="0" distL="0" distR="0" wp14:anchorId="345544D5" wp14:editId="40DB4BA3">
            <wp:extent cx="1577938" cy="4091940"/>
            <wp:effectExtent l="0" t="0" r="0" b="0"/>
            <wp:docPr id="1714421413"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1413" name="Picture 14" descr="A screen 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587953" cy="4117911"/>
                    </a:xfrm>
                    <a:prstGeom prst="rect">
                      <a:avLst/>
                    </a:prstGeom>
                  </pic:spPr>
                </pic:pic>
              </a:graphicData>
            </a:graphic>
          </wp:inline>
        </w:drawing>
      </w:r>
    </w:p>
    <w:p w14:paraId="3F907E52" w14:textId="09A6EBE9" w:rsidR="007155D3" w:rsidRDefault="007155D3" w:rsidP="00096B2F">
      <w:pPr>
        <w:pStyle w:val="BodyText"/>
        <w:ind w:firstLine="0"/>
        <w:rPr>
          <w:noProof/>
        </w:rPr>
      </w:pPr>
      <w:r>
        <w:rPr>
          <w:noProof/>
        </w:rPr>
        <w:t>Red Hat:</w:t>
      </w:r>
    </w:p>
    <w:p w14:paraId="3408A149" w14:textId="4C14F002" w:rsidR="007155D3" w:rsidRDefault="007155D3" w:rsidP="00096B2F">
      <w:pPr>
        <w:pStyle w:val="BodyText"/>
        <w:ind w:firstLine="0"/>
        <w:rPr>
          <w:noProof/>
        </w:rPr>
      </w:pPr>
      <w:r>
        <w:rPr>
          <w:noProof/>
        </w:rPr>
        <w:lastRenderedPageBreak/>
        <w:drawing>
          <wp:inline distT="0" distB="0" distL="0" distR="0" wp14:anchorId="1735D076" wp14:editId="3F22F5B1">
            <wp:extent cx="2581596" cy="4892040"/>
            <wp:effectExtent l="0" t="0" r="0" b="0"/>
            <wp:docPr id="1760893079"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3079" name="Picture 10" descr="A screen 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584799" cy="4898110"/>
                    </a:xfrm>
                    <a:prstGeom prst="rect">
                      <a:avLst/>
                    </a:prstGeom>
                  </pic:spPr>
                </pic:pic>
              </a:graphicData>
            </a:graphic>
          </wp:inline>
        </w:drawing>
      </w:r>
      <w:r>
        <w:rPr>
          <w:noProof/>
        </w:rPr>
        <w:drawing>
          <wp:inline distT="0" distB="0" distL="0" distR="0" wp14:anchorId="5A484E06" wp14:editId="705D6A2F">
            <wp:extent cx="1943268" cy="1005927"/>
            <wp:effectExtent l="0" t="0" r="0" b="0"/>
            <wp:docPr id="1976813742"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13742" name="Picture 11" descr="A screen shot of a compute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943268" cy="1005927"/>
                    </a:xfrm>
                    <a:prstGeom prst="rect">
                      <a:avLst/>
                    </a:prstGeom>
                  </pic:spPr>
                </pic:pic>
              </a:graphicData>
            </a:graphic>
          </wp:inline>
        </w:drawing>
      </w:r>
    </w:p>
    <w:p w14:paraId="2F376A2A" w14:textId="0833EB11" w:rsidR="007155D3" w:rsidRPr="007155D3" w:rsidRDefault="007155D3" w:rsidP="00096B2F">
      <w:pPr>
        <w:pStyle w:val="BodyText"/>
        <w:ind w:firstLine="0"/>
        <w:rPr>
          <w:b/>
          <w:bCs/>
          <w:noProof/>
        </w:rPr>
      </w:pPr>
      <w:r>
        <w:rPr>
          <w:b/>
          <w:bCs/>
          <w:noProof/>
        </w:rPr>
        <w:t>/etc/sudoers</w:t>
      </w:r>
    </w:p>
    <w:p w14:paraId="4C384AC1" w14:textId="77777777" w:rsidR="007155D3" w:rsidRDefault="00096B2F" w:rsidP="00096B2F">
      <w:pPr>
        <w:pStyle w:val="BodyText"/>
        <w:ind w:firstLine="0"/>
        <w:rPr>
          <w:b/>
          <w:bCs/>
          <w:noProof/>
        </w:rPr>
      </w:pPr>
      <w:r w:rsidRPr="00096B2F">
        <w:rPr>
          <w:b/>
          <w:bCs/>
          <w:noProof/>
        </w:rPr>
        <w:drawing>
          <wp:inline distT="0" distB="0" distL="0" distR="0" wp14:anchorId="0B56770E" wp14:editId="4A9AAF8A">
            <wp:extent cx="4038950" cy="1486029"/>
            <wp:effectExtent l="0" t="0" r="0" b="0"/>
            <wp:docPr id="2114826610" name="Picture 15"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26610" name="Picture 15" descr="A blue screen with whit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38950" cy="1486029"/>
                    </a:xfrm>
                    <a:prstGeom prst="rect">
                      <a:avLst/>
                    </a:prstGeom>
                  </pic:spPr>
                </pic:pic>
              </a:graphicData>
            </a:graphic>
          </wp:inline>
        </w:drawing>
      </w:r>
    </w:p>
    <w:p w14:paraId="4B2AB965" w14:textId="3D8815AB" w:rsidR="007155D3" w:rsidRDefault="007155D3" w:rsidP="00096B2F">
      <w:pPr>
        <w:pStyle w:val="BodyText"/>
        <w:ind w:firstLine="0"/>
        <w:rPr>
          <w:b/>
          <w:bCs/>
          <w:noProof/>
        </w:rPr>
      </w:pPr>
      <w:r>
        <w:rPr>
          <w:b/>
          <w:bCs/>
          <w:noProof/>
        </w:rPr>
        <w:t>Ifconfig</w:t>
      </w:r>
    </w:p>
    <w:p w14:paraId="034F0059" w14:textId="66CA9FDC" w:rsidR="007155D3" w:rsidRPr="007155D3" w:rsidRDefault="007155D3" w:rsidP="00096B2F">
      <w:pPr>
        <w:pStyle w:val="BodyText"/>
        <w:ind w:firstLine="0"/>
        <w:rPr>
          <w:noProof/>
        </w:rPr>
      </w:pPr>
      <w:r>
        <w:rPr>
          <w:noProof/>
        </w:rPr>
        <w:t>Ubuntu:</w:t>
      </w:r>
    </w:p>
    <w:p w14:paraId="368B0049" w14:textId="77777777" w:rsidR="007155D3" w:rsidRDefault="00096B2F" w:rsidP="00096B2F">
      <w:pPr>
        <w:pStyle w:val="BodyText"/>
        <w:ind w:firstLine="0"/>
        <w:rPr>
          <w:b/>
          <w:bCs/>
          <w:noProof/>
        </w:rPr>
      </w:pPr>
      <w:r w:rsidRPr="00096B2F">
        <w:rPr>
          <w:b/>
          <w:bCs/>
          <w:noProof/>
        </w:rPr>
        <w:lastRenderedPageBreak/>
        <w:drawing>
          <wp:inline distT="0" distB="0" distL="0" distR="0" wp14:anchorId="7903E1E6" wp14:editId="5E58786A">
            <wp:extent cx="3726503" cy="1089754"/>
            <wp:effectExtent l="0" t="0" r="7620" b="0"/>
            <wp:docPr id="346337595" name="Picture 1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7595" name="Picture 16" descr="A blue screen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726503" cy="1089754"/>
                    </a:xfrm>
                    <a:prstGeom prst="rect">
                      <a:avLst/>
                    </a:prstGeom>
                  </pic:spPr>
                </pic:pic>
              </a:graphicData>
            </a:graphic>
          </wp:inline>
        </w:drawing>
      </w:r>
    </w:p>
    <w:p w14:paraId="6DDAF1B6" w14:textId="545EEC14" w:rsidR="007155D3" w:rsidRDefault="007155D3" w:rsidP="00096B2F">
      <w:pPr>
        <w:pStyle w:val="BodyText"/>
        <w:ind w:firstLine="0"/>
        <w:rPr>
          <w:noProof/>
        </w:rPr>
      </w:pPr>
      <w:r>
        <w:rPr>
          <w:noProof/>
        </w:rPr>
        <w:t>Red Hat:</w:t>
      </w:r>
    </w:p>
    <w:p w14:paraId="31C8F31A" w14:textId="2908CEF9" w:rsidR="007155D3" w:rsidRPr="007155D3" w:rsidRDefault="007155D3" w:rsidP="00096B2F">
      <w:pPr>
        <w:pStyle w:val="BodyText"/>
        <w:ind w:firstLine="0"/>
        <w:rPr>
          <w:noProof/>
        </w:rPr>
      </w:pPr>
      <w:r>
        <w:rPr>
          <w:noProof/>
        </w:rPr>
        <w:drawing>
          <wp:inline distT="0" distB="0" distL="0" distR="0" wp14:anchorId="51F8EF36" wp14:editId="23FC509E">
            <wp:extent cx="4541914" cy="2751058"/>
            <wp:effectExtent l="0" t="0" r="0" b="0"/>
            <wp:docPr id="1179354766"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4766" name="Picture 12" descr="A screenshot of a computer scree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541914" cy="2751058"/>
                    </a:xfrm>
                    <a:prstGeom prst="rect">
                      <a:avLst/>
                    </a:prstGeom>
                  </pic:spPr>
                </pic:pic>
              </a:graphicData>
            </a:graphic>
          </wp:inline>
        </w:drawing>
      </w:r>
    </w:p>
    <w:p w14:paraId="1662AC74" w14:textId="77777777" w:rsidR="007155D3" w:rsidRDefault="007155D3" w:rsidP="00096B2F">
      <w:pPr>
        <w:pStyle w:val="BodyText"/>
        <w:ind w:firstLine="0"/>
        <w:rPr>
          <w:b/>
          <w:bCs/>
          <w:noProof/>
        </w:rPr>
      </w:pPr>
    </w:p>
    <w:p w14:paraId="2F936A51" w14:textId="193BE0FF" w:rsidR="007155D3" w:rsidRDefault="007155D3" w:rsidP="00096B2F">
      <w:pPr>
        <w:pStyle w:val="BodyText"/>
        <w:ind w:firstLine="0"/>
        <w:rPr>
          <w:b/>
          <w:bCs/>
          <w:noProof/>
        </w:rPr>
      </w:pPr>
      <w:r>
        <w:rPr>
          <w:b/>
          <w:bCs/>
          <w:noProof/>
        </w:rPr>
        <w:t>Uname -r</w:t>
      </w:r>
    </w:p>
    <w:p w14:paraId="31D9D340" w14:textId="313C6168" w:rsidR="007155D3" w:rsidRPr="007155D3" w:rsidRDefault="007155D3" w:rsidP="00096B2F">
      <w:pPr>
        <w:pStyle w:val="BodyText"/>
        <w:ind w:firstLine="0"/>
        <w:rPr>
          <w:noProof/>
        </w:rPr>
      </w:pPr>
      <w:r>
        <w:rPr>
          <w:noProof/>
        </w:rPr>
        <w:t>Ubuntu:</w:t>
      </w:r>
    </w:p>
    <w:p w14:paraId="45E1797D" w14:textId="77777777" w:rsidR="007155D3" w:rsidRDefault="00096B2F" w:rsidP="00096B2F">
      <w:pPr>
        <w:pStyle w:val="BodyText"/>
        <w:ind w:firstLine="0"/>
        <w:rPr>
          <w:b/>
          <w:bCs/>
          <w:noProof/>
        </w:rPr>
      </w:pPr>
      <w:r w:rsidRPr="00096B2F">
        <w:rPr>
          <w:b/>
          <w:bCs/>
          <w:noProof/>
        </w:rPr>
        <w:drawing>
          <wp:inline distT="0" distB="0" distL="0" distR="0" wp14:anchorId="608F06BB" wp14:editId="03106F7A">
            <wp:extent cx="2545301" cy="518205"/>
            <wp:effectExtent l="0" t="0" r="7620" b="0"/>
            <wp:docPr id="84450863" name="Picture 17"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0863" name="Picture 17" descr="A blue screen with whit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45301" cy="518205"/>
                    </a:xfrm>
                    <a:prstGeom prst="rect">
                      <a:avLst/>
                    </a:prstGeom>
                  </pic:spPr>
                </pic:pic>
              </a:graphicData>
            </a:graphic>
          </wp:inline>
        </w:drawing>
      </w:r>
    </w:p>
    <w:p w14:paraId="40DC8CFE" w14:textId="769E8953" w:rsidR="007155D3" w:rsidRDefault="007155D3" w:rsidP="00096B2F">
      <w:pPr>
        <w:pStyle w:val="BodyText"/>
        <w:ind w:firstLine="0"/>
        <w:rPr>
          <w:noProof/>
        </w:rPr>
      </w:pPr>
      <w:r>
        <w:rPr>
          <w:noProof/>
        </w:rPr>
        <w:t>Red Hat:</w:t>
      </w:r>
    </w:p>
    <w:p w14:paraId="1DFB7CCB" w14:textId="192EDD52" w:rsidR="007155D3" w:rsidRDefault="007155D3" w:rsidP="00096B2F">
      <w:pPr>
        <w:pStyle w:val="BodyText"/>
        <w:ind w:firstLine="0"/>
        <w:rPr>
          <w:noProof/>
        </w:rPr>
      </w:pPr>
      <w:r>
        <w:rPr>
          <w:noProof/>
        </w:rPr>
        <w:drawing>
          <wp:inline distT="0" distB="0" distL="0" distR="0" wp14:anchorId="35ED5D45" wp14:editId="5BB24E7E">
            <wp:extent cx="2255715" cy="472481"/>
            <wp:effectExtent l="0" t="0" r="0" b="0"/>
            <wp:docPr id="197513752" name="Picture 1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752" name="Picture 13" descr="A blue screen with whit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255715" cy="472481"/>
                    </a:xfrm>
                    <a:prstGeom prst="rect">
                      <a:avLst/>
                    </a:prstGeom>
                  </pic:spPr>
                </pic:pic>
              </a:graphicData>
            </a:graphic>
          </wp:inline>
        </w:drawing>
      </w:r>
    </w:p>
    <w:p w14:paraId="044C944F" w14:textId="293D9BC7" w:rsidR="007155D3" w:rsidRDefault="007155D3" w:rsidP="00096B2F">
      <w:pPr>
        <w:pStyle w:val="BodyText"/>
        <w:ind w:firstLine="0"/>
        <w:rPr>
          <w:b/>
          <w:bCs/>
          <w:noProof/>
        </w:rPr>
      </w:pPr>
      <w:r>
        <w:rPr>
          <w:b/>
          <w:bCs/>
          <w:noProof/>
        </w:rPr>
        <w:t>Head -10</w:t>
      </w:r>
    </w:p>
    <w:p w14:paraId="4EDFD06E" w14:textId="67FEC2C4" w:rsidR="007155D3" w:rsidRPr="007155D3" w:rsidRDefault="007155D3" w:rsidP="00096B2F">
      <w:pPr>
        <w:pStyle w:val="BodyText"/>
        <w:ind w:firstLine="0"/>
        <w:rPr>
          <w:noProof/>
        </w:rPr>
      </w:pPr>
      <w:r>
        <w:rPr>
          <w:noProof/>
        </w:rPr>
        <w:t>Ubuntu:</w:t>
      </w:r>
    </w:p>
    <w:p w14:paraId="351006FF" w14:textId="75FE890C" w:rsidR="00A30713" w:rsidRDefault="00096B2F" w:rsidP="00096B2F">
      <w:pPr>
        <w:pStyle w:val="BodyText"/>
        <w:ind w:firstLine="0"/>
        <w:rPr>
          <w:b/>
          <w:bCs/>
          <w:noProof/>
        </w:rPr>
      </w:pPr>
      <w:r w:rsidRPr="00096B2F">
        <w:rPr>
          <w:b/>
          <w:bCs/>
          <w:noProof/>
        </w:rPr>
        <w:lastRenderedPageBreak/>
        <w:drawing>
          <wp:inline distT="0" distB="0" distL="0" distR="0" wp14:anchorId="7963194D" wp14:editId="1870C89A">
            <wp:extent cx="5943600" cy="1266825"/>
            <wp:effectExtent l="0" t="0" r="0" b="9525"/>
            <wp:docPr id="896440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1" name="Picture 18"/>
                    <pic:cNvPicPr/>
                  </pic:nvPicPr>
                  <pic:blipFill>
                    <a:blip r:embed="rId3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3D376F4A" w14:textId="3A64679E" w:rsidR="007155D3" w:rsidRDefault="007155D3" w:rsidP="00096B2F">
      <w:pPr>
        <w:pStyle w:val="BodyText"/>
        <w:ind w:firstLine="0"/>
        <w:rPr>
          <w:noProof/>
        </w:rPr>
      </w:pPr>
      <w:r>
        <w:rPr>
          <w:noProof/>
        </w:rPr>
        <w:t>Red Hat:</w:t>
      </w:r>
    </w:p>
    <w:p w14:paraId="31AD0938" w14:textId="289FB805" w:rsidR="007155D3" w:rsidRPr="007155D3" w:rsidRDefault="007155D3" w:rsidP="00096B2F">
      <w:pPr>
        <w:pStyle w:val="BodyText"/>
        <w:ind w:firstLine="0"/>
        <w:rPr>
          <w:noProof/>
        </w:rPr>
      </w:pPr>
      <w:r>
        <w:rPr>
          <w:noProof/>
        </w:rPr>
        <w:drawing>
          <wp:inline distT="0" distB="0" distL="0" distR="0" wp14:anchorId="049E616C" wp14:editId="4DBE4AE4">
            <wp:extent cx="5570703" cy="571550"/>
            <wp:effectExtent l="0" t="0" r="0" b="0"/>
            <wp:docPr id="1409836396" name="Picture 1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6396" name="Picture 14" descr="A blue screen with white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570703" cy="571550"/>
                    </a:xfrm>
                    <a:prstGeom prst="rect">
                      <a:avLst/>
                    </a:prstGeom>
                  </pic:spPr>
                </pic:pic>
              </a:graphicData>
            </a:graphic>
          </wp:inline>
        </w:drawing>
      </w:r>
      <w:r>
        <w:rPr>
          <w:noProof/>
        </w:rPr>
        <w:drawing>
          <wp:inline distT="0" distB="0" distL="0" distR="0" wp14:anchorId="1263557C" wp14:editId="79745AF7">
            <wp:extent cx="5943600" cy="979170"/>
            <wp:effectExtent l="0" t="0" r="0" b="0"/>
            <wp:docPr id="904156076" name="Picture 15"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56076" name="Picture 15" descr="A blue screen with white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979170"/>
                    </a:xfrm>
                    <a:prstGeom prst="rect">
                      <a:avLst/>
                    </a:prstGeom>
                  </pic:spPr>
                </pic:pic>
              </a:graphicData>
            </a:graphic>
          </wp:inline>
        </w:drawing>
      </w:r>
    </w:p>
    <w:p w14:paraId="2AADCAAB" w14:textId="77777777" w:rsidR="003E674E" w:rsidRDefault="003E674E">
      <w:pPr>
        <w:pStyle w:val="BodyText"/>
        <w:pageBreakBefore/>
        <w:jc w:val="center"/>
      </w:pPr>
      <w:r>
        <w:lastRenderedPageBreak/>
        <w:t>Conclusion</w:t>
      </w:r>
    </w:p>
    <w:p w14:paraId="748FA81D" w14:textId="3ED1773B" w:rsidR="003D3916" w:rsidRDefault="003E674E">
      <w:pPr>
        <w:pStyle w:val="BodyText"/>
      </w:pPr>
      <w:r>
        <w:t xml:space="preserve">In summary, </w:t>
      </w:r>
      <w:r w:rsidR="003D3916">
        <w:t xml:space="preserve">I learned how to set up both Ubuntu and Red Hat Linux systems, as well as their respective firewalls. Linux features a more robust security set up out of the box, and benefits from its open source nature (Hasnian &amp; Rafi, 2019). After using both Windows and Linux OS through Azure, Linux seemed to benefit more from its minimal GUI, ran faster on less memory and storage, and was overall faster to set up after the initial learning curve of the command line was overcome. </w:t>
      </w:r>
      <w:r w:rsidR="00643F9E">
        <w:t xml:space="preserve">Familiarizing myself with these systems will surely benefit if needed in the future. </w:t>
      </w:r>
    </w:p>
    <w:p w14:paraId="3297F67C" w14:textId="77777777" w:rsidR="003E674E" w:rsidRDefault="003E674E">
      <w:pPr>
        <w:pStyle w:val="BodyText"/>
        <w:ind w:firstLine="0"/>
      </w:pP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2C5E605D" w14:textId="77777777" w:rsidR="00422C2A" w:rsidRPr="005D3BDD" w:rsidRDefault="00422C2A" w:rsidP="00422C2A">
      <w:pPr>
        <w:suppressAutoHyphens w:val="0"/>
        <w:spacing w:before="100" w:beforeAutospacing="1" w:after="100" w:afterAutospacing="1"/>
        <w:ind w:left="567" w:hanging="567"/>
        <w:rPr>
          <w:rFonts w:ascii="Times New Roman" w:hAnsi="Times New Roman" w:cs="Times New Roman"/>
          <w:szCs w:val="24"/>
        </w:rPr>
      </w:pPr>
      <w:r w:rsidRPr="00EA7EEA">
        <w:rPr>
          <w:rFonts w:ascii="Times New Roman" w:hAnsi="Times New Roman" w:cs="Times New Roman"/>
          <w:i/>
          <w:iCs/>
          <w:szCs w:val="24"/>
        </w:rPr>
        <w:t>Cloud computing services: Microsoft Azure</w:t>
      </w:r>
      <w:r w:rsidRPr="00EA7EEA">
        <w:rPr>
          <w:rFonts w:ascii="Times New Roman" w:hAnsi="Times New Roman" w:cs="Times New Roman"/>
          <w:szCs w:val="24"/>
        </w:rPr>
        <w:t xml:space="preserve">. Cloud Computing Services | Microsoft Azure. (n.d.). https://azure.microsoft.com/en-us </w:t>
      </w:r>
    </w:p>
    <w:p w14:paraId="42615DF5" w14:textId="77777777" w:rsidR="00422C2A" w:rsidRDefault="00422C2A">
      <w:pPr>
        <w:pStyle w:val="BodyText"/>
        <w:ind w:firstLine="0"/>
        <w:rPr>
          <w:color w:val="000000"/>
          <w:shd w:val="clear" w:color="auto" w:fill="FFFFFF"/>
        </w:rPr>
      </w:pPr>
    </w:p>
    <w:p w14:paraId="742463EA" w14:textId="5E6ACDAD" w:rsidR="003E674E" w:rsidRPr="003D3916" w:rsidRDefault="003D3916">
      <w:pPr>
        <w:pStyle w:val="BodyText"/>
        <w:ind w:firstLine="0"/>
      </w:pPr>
      <w:r w:rsidRPr="003D3916">
        <w:rPr>
          <w:color w:val="000000"/>
          <w:shd w:val="clear" w:color="auto" w:fill="FFFFFF"/>
        </w:rPr>
        <w:t>Hasnain, S. G. M., &amp; Rafi, F. A. (2019). Windows, Linux, Mac Operating System and Decision Making. International Journal of Computer Applications, 975, 8887.</w:t>
      </w:r>
    </w:p>
    <w:p w14:paraId="3319FE78" w14:textId="77777777" w:rsidR="003E674E" w:rsidRDefault="003E674E">
      <w:pPr>
        <w:pStyle w:val="BodyText"/>
        <w:spacing w:after="120"/>
        <w:ind w:firstLine="0"/>
        <w:rPr>
          <w:szCs w:val="24"/>
        </w:rPr>
      </w:pPr>
    </w:p>
    <w:p w14:paraId="0744222E" w14:textId="77777777" w:rsidR="003E674E" w:rsidRDefault="003E674E">
      <w:pPr>
        <w:pStyle w:val="BodyText"/>
        <w:spacing w:after="120"/>
        <w:ind w:firstLine="0"/>
      </w:pPr>
      <w:r>
        <w:rPr>
          <w:szCs w:val="24"/>
        </w:rPr>
        <w:t xml:space="preserve"> </w:t>
      </w:r>
    </w:p>
    <w:sectPr w:rsidR="003E674E">
      <w:headerReference w:type="default" r:id="rId41"/>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1987E" w14:textId="77777777" w:rsidR="00CA716E" w:rsidRDefault="00CA716E">
      <w:r>
        <w:separator/>
      </w:r>
    </w:p>
  </w:endnote>
  <w:endnote w:type="continuationSeparator" w:id="0">
    <w:p w14:paraId="0617E3FF" w14:textId="77777777" w:rsidR="00CA716E" w:rsidRDefault="00CA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7A1F6" w14:textId="77777777" w:rsidR="00CA716E" w:rsidRDefault="00CA716E">
      <w:r>
        <w:separator/>
      </w:r>
    </w:p>
  </w:footnote>
  <w:footnote w:type="continuationSeparator" w:id="0">
    <w:p w14:paraId="3D1F0868" w14:textId="77777777" w:rsidR="00CA716E" w:rsidRDefault="00CA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84AA" w14:textId="779AF2CC" w:rsidR="003E674E" w:rsidRDefault="00422C2A">
    <w:pPr>
      <w:pStyle w:val="Header"/>
      <w:jc w:val="right"/>
    </w:pPr>
    <w:r>
      <w:t>Installing and Configuring Linux &amp; Firewalls</w:t>
    </w:r>
    <w:r>
      <w:t xml:space="preserve">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493627">
    <w:abstractNumId w:val="0"/>
  </w:num>
  <w:num w:numId="2" w16cid:durableId="1197736731">
    <w:abstractNumId w:val="1"/>
  </w:num>
  <w:num w:numId="3" w16cid:durableId="1732191393">
    <w:abstractNumId w:val="2"/>
  </w:num>
  <w:num w:numId="4" w16cid:durableId="877006452">
    <w:abstractNumId w:val="3"/>
  </w:num>
  <w:num w:numId="5" w16cid:durableId="100953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2120"/>
    <w:rsid w:val="0008523E"/>
    <w:rsid w:val="00096B2F"/>
    <w:rsid w:val="001A7813"/>
    <w:rsid w:val="001B2F46"/>
    <w:rsid w:val="001C039C"/>
    <w:rsid w:val="002042BF"/>
    <w:rsid w:val="002113A7"/>
    <w:rsid w:val="002B6FF1"/>
    <w:rsid w:val="002E78C4"/>
    <w:rsid w:val="00304ACF"/>
    <w:rsid w:val="003D3916"/>
    <w:rsid w:val="003E674E"/>
    <w:rsid w:val="00422C2A"/>
    <w:rsid w:val="00432E8E"/>
    <w:rsid w:val="00487D79"/>
    <w:rsid w:val="004F0C4F"/>
    <w:rsid w:val="00500FB1"/>
    <w:rsid w:val="00523BF1"/>
    <w:rsid w:val="005A5CAF"/>
    <w:rsid w:val="00643F9E"/>
    <w:rsid w:val="00652120"/>
    <w:rsid w:val="007155D3"/>
    <w:rsid w:val="0076284C"/>
    <w:rsid w:val="007E713C"/>
    <w:rsid w:val="0094426D"/>
    <w:rsid w:val="00A30713"/>
    <w:rsid w:val="00A5213E"/>
    <w:rsid w:val="00AD6C5A"/>
    <w:rsid w:val="00B826BF"/>
    <w:rsid w:val="00C43236"/>
    <w:rsid w:val="00C562D7"/>
    <w:rsid w:val="00CA716E"/>
    <w:rsid w:val="00CD0C72"/>
    <w:rsid w:val="00D96F6E"/>
    <w:rsid w:val="00DE35F5"/>
    <w:rsid w:val="00E51231"/>
    <w:rsid w:val="00F45381"/>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83DAE10"/>
  <w15:docId w15:val="{80210C37-4F11-49B0-9657-1E58F036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33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129</TotalTime>
  <Pages>15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dc:description/>
  <cp:lastModifiedBy>Mordred Cameron (S)</cp:lastModifiedBy>
  <cp:revision>3</cp:revision>
  <cp:lastPrinted>2012-10-27T18:50:00Z</cp:lastPrinted>
  <dcterms:created xsi:type="dcterms:W3CDTF">2021-01-19T07:02:00Z</dcterms:created>
  <dcterms:modified xsi:type="dcterms:W3CDTF">2024-04-13T15:55:00Z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