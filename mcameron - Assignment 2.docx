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7C0A99" w14:textId="4920BF16" w:rsidR="003E674E" w:rsidRDefault="003E674E">
      <w:pPr>
        <w:pStyle w:val="BodyText"/>
      </w:pPr>
      <w:bookmarkStart w:id="0" w:name="_Hlk159404366"/>
      <w:bookmarkEnd w:id="0"/>
      <w:r>
        <w:t>Running head:</w:t>
      </w:r>
      <w:r w:rsidR="00A30713">
        <w:t xml:space="preserve"> </w:t>
      </w:r>
      <w:r w:rsidR="00D96F6E">
        <w:t xml:space="preserve">Assignment </w:t>
      </w:r>
      <w:r w:rsidR="00A20F39">
        <w:t>2: Microsoft Azure Setup</w:t>
      </w:r>
    </w:p>
    <w:p w14:paraId="3CAF5065" w14:textId="77777777" w:rsidR="003E674E" w:rsidRDefault="003E674E">
      <w:pPr>
        <w:pStyle w:val="BodyText"/>
      </w:pPr>
    </w:p>
    <w:p w14:paraId="2CAC111A" w14:textId="77777777" w:rsidR="003E674E" w:rsidRDefault="003E674E">
      <w:pPr>
        <w:pStyle w:val="BodyText"/>
      </w:pPr>
    </w:p>
    <w:p w14:paraId="6018E730" w14:textId="77777777" w:rsidR="003E674E" w:rsidRDefault="003E674E">
      <w:pPr>
        <w:pStyle w:val="BodyText"/>
      </w:pPr>
    </w:p>
    <w:p w14:paraId="366A06FD" w14:textId="77777777" w:rsidR="003E674E" w:rsidRDefault="003E674E">
      <w:pPr>
        <w:pStyle w:val="BodyText"/>
      </w:pPr>
    </w:p>
    <w:p w14:paraId="1C9AD6A1" w14:textId="6BEECC22" w:rsidR="003E674E" w:rsidRDefault="00D96F6E" w:rsidP="00487D79">
      <w:pPr>
        <w:pStyle w:val="Heading1"/>
        <w:tabs>
          <w:tab w:val="clear" w:pos="0"/>
          <w:tab w:val="num" w:pos="-360"/>
        </w:tabs>
      </w:pPr>
      <w:r>
        <w:t>CS3910</w:t>
      </w:r>
      <w:r w:rsidR="003E674E">
        <w:t xml:space="preserve">: </w:t>
      </w:r>
      <w:r>
        <w:t xml:space="preserve">Assignment </w:t>
      </w:r>
      <w:r w:rsidR="00A20F39">
        <w:t>2</w:t>
      </w:r>
      <w:r>
        <w:t xml:space="preserve">: </w:t>
      </w:r>
      <w:r w:rsidR="00A20F39">
        <w:t>Microsoft Azure Setup</w:t>
      </w:r>
    </w:p>
    <w:p w14:paraId="7B28933C" w14:textId="735FA359" w:rsidR="003E674E" w:rsidRDefault="00A20F39" w:rsidP="00487D79">
      <w:pPr>
        <w:pStyle w:val="Heading1"/>
        <w:tabs>
          <w:tab w:val="clear" w:pos="0"/>
          <w:tab w:val="num" w:pos="-360"/>
        </w:tabs>
      </w:pPr>
      <w:r>
        <w:t>Mordred Cameron</w:t>
      </w:r>
    </w:p>
    <w:p w14:paraId="5EA56034" w14:textId="4F7B9146" w:rsidR="003E674E" w:rsidRDefault="00D96F6E" w:rsidP="00487D79">
      <w:pPr>
        <w:pStyle w:val="Heading1"/>
        <w:tabs>
          <w:tab w:val="clear" w:pos="0"/>
          <w:tab w:val="num" w:pos="-360"/>
        </w:tabs>
      </w:pPr>
      <w:bookmarkStart w:id="1" w:name="bkAuthorAffil"/>
      <w:bookmarkEnd w:id="1"/>
      <w:r>
        <w:t xml:space="preserve">University of Colorado </w:t>
      </w:r>
      <w:proofErr w:type="spellStart"/>
      <w:r>
        <w:t>Colorado</w:t>
      </w:r>
      <w:proofErr w:type="spellEnd"/>
      <w:r>
        <w:t xml:space="preserve"> Springs</w:t>
      </w:r>
    </w:p>
    <w:p w14:paraId="09688B07" w14:textId="77777777" w:rsidR="003E674E" w:rsidRDefault="003E674E">
      <w:pPr>
        <w:spacing w:line="480" w:lineRule="auto"/>
        <w:jc w:val="center"/>
      </w:pPr>
      <w:r>
        <w:rPr>
          <w:rFonts w:eastAsia="Times"/>
        </w:rPr>
        <w:t xml:space="preserve"> </w:t>
      </w:r>
    </w:p>
    <w:p w14:paraId="0AAA40BF" w14:textId="77777777" w:rsidR="003E674E" w:rsidRDefault="003E674E">
      <w:pPr>
        <w:spacing w:line="480" w:lineRule="auto"/>
        <w:jc w:val="center"/>
      </w:pPr>
    </w:p>
    <w:p w14:paraId="40829184" w14:textId="77777777" w:rsidR="003E674E" w:rsidRDefault="003E674E">
      <w:pPr>
        <w:spacing w:line="480" w:lineRule="auto"/>
        <w:jc w:val="center"/>
      </w:pPr>
    </w:p>
    <w:p w14:paraId="6C153C48" w14:textId="77777777" w:rsidR="003E674E" w:rsidRDefault="003E674E">
      <w:pPr>
        <w:spacing w:line="480" w:lineRule="auto"/>
        <w:jc w:val="center"/>
      </w:pPr>
    </w:p>
    <w:p w14:paraId="05B6935E" w14:textId="77777777" w:rsidR="003E674E" w:rsidRDefault="003E674E">
      <w:pPr>
        <w:spacing w:line="480" w:lineRule="auto"/>
        <w:jc w:val="center"/>
      </w:pPr>
    </w:p>
    <w:p w14:paraId="48401E57" w14:textId="77777777" w:rsidR="003E674E" w:rsidRDefault="003E674E">
      <w:pPr>
        <w:spacing w:line="480" w:lineRule="auto"/>
        <w:jc w:val="center"/>
      </w:pPr>
    </w:p>
    <w:p w14:paraId="5ED8DB5A" w14:textId="77777777" w:rsidR="003E674E" w:rsidRDefault="003E674E">
      <w:pPr>
        <w:spacing w:line="480" w:lineRule="auto"/>
        <w:jc w:val="center"/>
      </w:pPr>
    </w:p>
    <w:p w14:paraId="4063ED2D" w14:textId="77777777" w:rsidR="003E674E" w:rsidRDefault="003E674E">
      <w:pPr>
        <w:spacing w:line="480" w:lineRule="auto"/>
        <w:jc w:val="center"/>
        <w:rPr>
          <w:rFonts w:ascii="Times New Roman" w:hAnsi="Times New Roman" w:cs="Times New Roman"/>
        </w:rPr>
      </w:pPr>
    </w:p>
    <w:p w14:paraId="548EBD40" w14:textId="072774C6" w:rsidR="003E674E" w:rsidRDefault="003E674E">
      <w:pPr>
        <w:spacing w:line="480" w:lineRule="auto"/>
        <w:jc w:val="center"/>
      </w:pPr>
      <w:r>
        <w:rPr>
          <w:rFonts w:ascii="Times New Roman" w:hAnsi="Times New Roman" w:cs="Times New Roman"/>
        </w:rPr>
        <w:t xml:space="preserve">In partial fulfillment of the requirements for </w:t>
      </w:r>
      <w:r w:rsidR="00D96F6E">
        <w:rPr>
          <w:rFonts w:ascii="Times New Roman" w:hAnsi="Times New Roman" w:cs="Times New Roman"/>
          <w:iCs/>
        </w:rPr>
        <w:t>CS3910</w:t>
      </w:r>
    </w:p>
    <w:p w14:paraId="02FF1B4B" w14:textId="77777777" w:rsidR="003E674E" w:rsidRDefault="003E674E">
      <w:pPr>
        <w:spacing w:line="480" w:lineRule="auto"/>
        <w:jc w:val="center"/>
      </w:pPr>
      <w:r>
        <w:rPr>
          <w:rFonts w:ascii="Times New Roman" w:hAnsi="Times New Roman" w:cs="Times New Roman"/>
        </w:rPr>
        <w:t>Instructor: Rhett Saunders</w:t>
      </w:r>
    </w:p>
    <w:p w14:paraId="0FC6B3F6" w14:textId="1E87F952" w:rsidR="003E674E" w:rsidRDefault="00EA7EEA">
      <w:pPr>
        <w:spacing w:line="480" w:lineRule="auto"/>
        <w:jc w:val="center"/>
      </w:pPr>
      <w:r>
        <w:rPr>
          <w:rFonts w:ascii="Times New Roman" w:hAnsi="Times New Roman" w:cs="Times New Roman"/>
        </w:rPr>
        <w:t>2/23/2024</w:t>
      </w:r>
    </w:p>
    <w:p w14:paraId="43B834F4" w14:textId="2765D147" w:rsidR="003E674E" w:rsidRDefault="00AD6C5A" w:rsidP="00487D79">
      <w:pPr>
        <w:pStyle w:val="Heading1"/>
        <w:pageBreakBefore/>
        <w:tabs>
          <w:tab w:val="clear" w:pos="0"/>
          <w:tab w:val="num" w:pos="-360"/>
        </w:tabs>
      </w:pPr>
      <w:r>
        <w:lastRenderedPageBreak/>
        <w:t>Introduction</w:t>
      </w:r>
      <w:r w:rsidR="003E674E">
        <w:t xml:space="preserve"> </w:t>
      </w:r>
      <w:r>
        <w:t xml:space="preserve">to </w:t>
      </w:r>
      <w:r w:rsidR="00A20F39">
        <w:t>Assignment 2</w:t>
      </w:r>
    </w:p>
    <w:p w14:paraId="0CD45321" w14:textId="5E7F6D79" w:rsidR="003E674E" w:rsidRDefault="003E674E" w:rsidP="002E78C4">
      <w:pPr>
        <w:pStyle w:val="BodyText"/>
        <w:ind w:firstLine="720"/>
      </w:pPr>
      <w:r>
        <w:t xml:space="preserve">In this </w:t>
      </w:r>
      <w:r w:rsidR="00D96F6E">
        <w:t>assignment</w:t>
      </w:r>
      <w:r>
        <w:t>, the outcome provided insight into</w:t>
      </w:r>
      <w:r w:rsidR="002E78C4">
        <w:t xml:space="preserve"> </w:t>
      </w:r>
      <w:r w:rsidR="00A20F39">
        <w:t xml:space="preserve">setting up a virtual machine using Microsoft Azure and successfully logging into the VM. </w:t>
      </w:r>
    </w:p>
    <w:p w14:paraId="7B54AE00" w14:textId="77777777" w:rsidR="00D96F6E" w:rsidRDefault="00D96F6E" w:rsidP="00D96F6E">
      <w:pPr>
        <w:pStyle w:val="BodyText"/>
        <w:ind w:firstLine="0"/>
      </w:pPr>
    </w:p>
    <w:p w14:paraId="50499FAB" w14:textId="59ED2FEE" w:rsidR="00A30713" w:rsidRDefault="00D96F6E" w:rsidP="00D96F6E">
      <w:pPr>
        <w:pStyle w:val="BodyText"/>
        <w:ind w:firstLine="0"/>
        <w:jc w:val="center"/>
      </w:pPr>
      <w:r>
        <w:t>Assignment Results</w:t>
      </w:r>
    </w:p>
    <w:p w14:paraId="60FF8177" w14:textId="77777777" w:rsidR="00A20F39" w:rsidRDefault="00D96F6E" w:rsidP="00C43236">
      <w:pPr>
        <w:pStyle w:val="BodyText"/>
        <w:ind w:firstLine="720"/>
        <w:rPr>
          <w:noProof/>
        </w:rPr>
      </w:pPr>
      <w:r>
        <w:t>Based on these screenshots, this is what I learned.</w:t>
      </w:r>
      <w:r w:rsidR="00A20F39" w:rsidRPr="00A20F39">
        <w:rPr>
          <w:noProof/>
        </w:rPr>
        <w:t xml:space="preserve"> </w:t>
      </w:r>
    </w:p>
    <w:p w14:paraId="0CE58784" w14:textId="7C397FDC" w:rsidR="006C7D77" w:rsidRDefault="006C7D77" w:rsidP="006C7D77">
      <w:pPr>
        <w:pStyle w:val="BodyText"/>
        <w:ind w:firstLine="0"/>
        <w:rPr>
          <w:noProof/>
        </w:rPr>
      </w:pPr>
      <w:r>
        <w:rPr>
          <w:noProof/>
        </w:rPr>
        <w:t>3 Different Services:</w:t>
      </w:r>
    </w:p>
    <w:p w14:paraId="279AC51C" w14:textId="1922DC5C" w:rsidR="006C7D77" w:rsidRDefault="00940316" w:rsidP="00940316">
      <w:pPr>
        <w:pStyle w:val="BodyText"/>
        <w:ind w:left="720" w:firstLine="0"/>
        <w:rPr>
          <w:noProof/>
        </w:rPr>
      </w:pPr>
      <w:r>
        <w:rPr>
          <w:noProof/>
        </w:rPr>
        <w:t xml:space="preserve">Storage Account: Used to store data objects including large amounts of unsctructured data, it can be used for things like backups and disaster recovery of varied data types. </w:t>
      </w:r>
    </w:p>
    <w:p w14:paraId="7EA5155D" w14:textId="5D931DAC" w:rsidR="00940316" w:rsidRDefault="00940316" w:rsidP="00940316">
      <w:pPr>
        <w:pStyle w:val="BodyText"/>
        <w:ind w:left="720" w:firstLine="0"/>
        <w:rPr>
          <w:noProof/>
        </w:rPr>
      </w:pPr>
      <w:r>
        <w:rPr>
          <w:noProof/>
        </w:rPr>
        <w:t>Resource Group: A container that holds rescources for Azure solutions. It helps the user manage what resource (ex: virtual machines) belong to what group and betters organization.</w:t>
      </w:r>
    </w:p>
    <w:p w14:paraId="417931AB" w14:textId="6173337A" w:rsidR="00DE347D" w:rsidRDefault="00940316" w:rsidP="00DE347D">
      <w:pPr>
        <w:pStyle w:val="BodyText"/>
        <w:ind w:left="720" w:firstLine="0"/>
        <w:rPr>
          <w:noProof/>
        </w:rPr>
      </w:pPr>
      <w:r>
        <w:rPr>
          <w:noProof/>
        </w:rPr>
        <w:t xml:space="preserve">Virtual Network: A private network on the cloud. Can be used to communicate with different resources, like virtual machines, both on premise and via the internet. </w:t>
      </w:r>
    </w:p>
    <w:p w14:paraId="490D7939" w14:textId="31860274" w:rsidR="00DE347D" w:rsidRDefault="00DE347D" w:rsidP="00DE347D">
      <w:pPr>
        <w:pStyle w:val="BodyText"/>
        <w:ind w:firstLine="0"/>
        <w:rPr>
          <w:noProof/>
        </w:rPr>
      </w:pPr>
      <w:r>
        <w:rPr>
          <w:noProof/>
        </w:rPr>
        <w:t>Creating Instance With RDP:</w:t>
      </w:r>
    </w:p>
    <w:p w14:paraId="0E1973EE" w14:textId="4CC4F7EF" w:rsidR="00A20F39" w:rsidRDefault="00A20F39" w:rsidP="00A20F39">
      <w:pPr>
        <w:pStyle w:val="BodyText"/>
        <w:ind w:firstLine="0"/>
        <w:rPr>
          <w:noProof/>
        </w:rPr>
      </w:pPr>
      <w:r>
        <w:rPr>
          <w:noProof/>
        </w:rPr>
        <w:t>Before creating</w:t>
      </w:r>
    </w:p>
    <w:p w14:paraId="652BADD3" w14:textId="1EABE315" w:rsidR="00A20F39" w:rsidRDefault="00A20F39" w:rsidP="00A20F39">
      <w:pPr>
        <w:pStyle w:val="BodyText"/>
        <w:ind w:firstLine="0"/>
      </w:pPr>
      <w:r>
        <w:rPr>
          <w:noProof/>
        </w:rPr>
        <w:drawing>
          <wp:inline distT="0" distB="0" distL="0" distR="0" wp14:anchorId="43336E60" wp14:editId="23193637">
            <wp:extent cx="4182533" cy="2352675"/>
            <wp:effectExtent l="0" t="0" r="8890" b="0"/>
            <wp:docPr id="994379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79794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094" cy="235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7997" w14:textId="26D5F1B6" w:rsidR="00A20F39" w:rsidRDefault="00A20F39" w:rsidP="00A20F39">
      <w:pPr>
        <w:pStyle w:val="BodyText"/>
        <w:ind w:firstLine="0"/>
      </w:pPr>
      <w:r>
        <w:lastRenderedPageBreak/>
        <w:t xml:space="preserve">VM running displayed on </w:t>
      </w:r>
      <w:proofErr w:type="gramStart"/>
      <w:r>
        <w:t>Azure</w:t>
      </w:r>
      <w:proofErr w:type="gramEnd"/>
      <w:r>
        <w:t xml:space="preserve"> </w:t>
      </w:r>
    </w:p>
    <w:p w14:paraId="337F4893" w14:textId="3A02E6CF" w:rsidR="00A30713" w:rsidRDefault="00A20F39" w:rsidP="00A20F39">
      <w:pPr>
        <w:pStyle w:val="BodyText"/>
        <w:ind w:firstLine="0"/>
      </w:pPr>
      <w:r>
        <w:rPr>
          <w:noProof/>
        </w:rPr>
        <w:drawing>
          <wp:inline distT="0" distB="0" distL="0" distR="0" wp14:anchorId="455AD3BF" wp14:editId="5E52A1E2">
            <wp:extent cx="4182110" cy="2352437"/>
            <wp:effectExtent l="0" t="0" r="0" b="0"/>
            <wp:docPr id="13072586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58693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735" cy="236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BA90" w14:textId="77777777" w:rsidR="00A20F39" w:rsidRDefault="00A20F39" w:rsidP="00A20F39">
      <w:pPr>
        <w:pStyle w:val="BodyText"/>
        <w:ind w:firstLine="0"/>
      </w:pPr>
    </w:p>
    <w:p w14:paraId="64AE16B3" w14:textId="62242BF3" w:rsidR="00A20F39" w:rsidRDefault="00A20F39" w:rsidP="00A20F39">
      <w:pPr>
        <w:pStyle w:val="BodyText"/>
        <w:ind w:firstLine="0"/>
      </w:pPr>
      <w:r>
        <w:t xml:space="preserve">Screenshot of VM running on personal pc </w:t>
      </w:r>
    </w:p>
    <w:p w14:paraId="69146DC7" w14:textId="1237CA0C" w:rsidR="00A20F39" w:rsidRDefault="00A20F39" w:rsidP="00A20F39">
      <w:pPr>
        <w:pStyle w:val="BodyText"/>
        <w:ind w:firstLine="0"/>
      </w:pPr>
      <w:r>
        <w:rPr>
          <w:noProof/>
        </w:rPr>
        <w:drawing>
          <wp:inline distT="0" distB="0" distL="0" distR="0" wp14:anchorId="014EEB6E" wp14:editId="50C98726">
            <wp:extent cx="5943600" cy="3845560"/>
            <wp:effectExtent l="0" t="0" r="0" b="2540"/>
            <wp:docPr id="8532691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69113" name="Picture 8532691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06FF" w14:textId="77777777" w:rsidR="00A30713" w:rsidRDefault="00A30713" w:rsidP="00A30713">
      <w:pPr>
        <w:suppressAutoHyphens w:val="0"/>
        <w:rPr>
          <w:rFonts w:ascii="Times New Roman" w:hAnsi="Times New Roman" w:cs="Times New Roman"/>
        </w:rPr>
      </w:pPr>
    </w:p>
    <w:p w14:paraId="2AADCAAB" w14:textId="77777777" w:rsidR="003E674E" w:rsidRDefault="003E674E">
      <w:pPr>
        <w:pStyle w:val="BodyText"/>
        <w:pageBreakBefore/>
        <w:jc w:val="center"/>
      </w:pPr>
      <w:r>
        <w:lastRenderedPageBreak/>
        <w:t>Conclusion</w:t>
      </w:r>
    </w:p>
    <w:p w14:paraId="432EF903" w14:textId="2DD26C99" w:rsidR="00A20F39" w:rsidRDefault="003E674E">
      <w:pPr>
        <w:pStyle w:val="BodyText"/>
      </w:pPr>
      <w:r>
        <w:t>In summary,</w:t>
      </w:r>
      <w:r w:rsidR="00A20F39">
        <w:t xml:space="preserve"> following the </w:t>
      </w:r>
      <w:r w:rsidR="0093119A">
        <w:t>demonstration provided in class, I successfully created and logged into a VM using Microsoft Azure</w:t>
      </w:r>
      <w:r w:rsidR="00EA7EEA">
        <w:t>, which in a sense, as covered in the cloud lecture in module 4, is using someone else’s computer on someone else’s network, in this case Microsoft</w:t>
      </w:r>
      <w:r w:rsidR="0093119A">
        <w:t xml:space="preserve">. Through this assignment I gained familiarity with using Azure and setting up a virtual machine. </w:t>
      </w:r>
      <w:r w:rsidR="00EA7EEA">
        <w:t xml:space="preserve">The assignment put into practice understanding the cloud, and how virtualization can be used. </w:t>
      </w:r>
    </w:p>
    <w:p w14:paraId="7723CF38" w14:textId="77777777" w:rsidR="00652120" w:rsidRDefault="003E674E" w:rsidP="00A30713">
      <w:pPr>
        <w:pStyle w:val="BodyText"/>
        <w:pageBreakBefore/>
        <w:ind w:firstLine="0"/>
      </w:pPr>
      <w:r>
        <w:lastRenderedPageBreak/>
        <w:t>References</w:t>
      </w:r>
    </w:p>
    <w:p w14:paraId="7FDE6A77" w14:textId="77777777" w:rsidR="00EA7EEA" w:rsidRPr="00EA7EEA" w:rsidRDefault="00EA7EEA" w:rsidP="00EA7EEA">
      <w:pPr>
        <w:suppressAutoHyphens w:val="0"/>
        <w:spacing w:before="100" w:beforeAutospacing="1" w:after="100" w:afterAutospacing="1"/>
        <w:ind w:left="567" w:hanging="567"/>
        <w:rPr>
          <w:rFonts w:ascii="Times New Roman" w:hAnsi="Times New Roman" w:cs="Times New Roman"/>
          <w:szCs w:val="24"/>
        </w:rPr>
      </w:pPr>
      <w:r w:rsidRPr="00EA7EEA">
        <w:rPr>
          <w:rFonts w:ascii="Times New Roman" w:hAnsi="Times New Roman" w:cs="Times New Roman"/>
          <w:i/>
          <w:iCs/>
          <w:szCs w:val="24"/>
        </w:rPr>
        <w:t>Cloud computing services: Microsoft Azure</w:t>
      </w:r>
      <w:r w:rsidRPr="00EA7EEA">
        <w:rPr>
          <w:rFonts w:ascii="Times New Roman" w:hAnsi="Times New Roman" w:cs="Times New Roman"/>
          <w:szCs w:val="24"/>
        </w:rPr>
        <w:t xml:space="preserve">. Cloud Computing Services | Microsoft Azure. (n.d.). https://azure.microsoft.com/en-us </w:t>
      </w:r>
    </w:p>
    <w:p w14:paraId="0ADDA58A" w14:textId="77777777" w:rsidR="003E674E" w:rsidRDefault="003E674E">
      <w:pPr>
        <w:pStyle w:val="BodyText"/>
        <w:ind w:firstLine="0"/>
      </w:pPr>
    </w:p>
    <w:p w14:paraId="742463EA" w14:textId="77777777" w:rsidR="003E674E" w:rsidRDefault="003E674E">
      <w:pPr>
        <w:pStyle w:val="BodyText"/>
        <w:ind w:firstLine="0"/>
      </w:pPr>
    </w:p>
    <w:p w14:paraId="3319FE78" w14:textId="77777777" w:rsidR="003E674E" w:rsidRDefault="003E674E">
      <w:pPr>
        <w:pStyle w:val="BodyText"/>
        <w:spacing w:after="120"/>
        <w:ind w:firstLine="0"/>
        <w:rPr>
          <w:szCs w:val="24"/>
        </w:rPr>
      </w:pPr>
    </w:p>
    <w:p w14:paraId="0744222E" w14:textId="77777777" w:rsidR="003E674E" w:rsidRDefault="003E674E">
      <w:pPr>
        <w:pStyle w:val="BodyText"/>
        <w:spacing w:after="120"/>
        <w:ind w:firstLine="0"/>
      </w:pPr>
      <w:r>
        <w:rPr>
          <w:szCs w:val="24"/>
        </w:rPr>
        <w:t xml:space="preserve"> </w:t>
      </w:r>
    </w:p>
    <w:sectPr w:rsidR="003E674E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7F4C1" w14:textId="77777777" w:rsidR="008D300F" w:rsidRDefault="008D300F">
      <w:r>
        <w:separator/>
      </w:r>
    </w:p>
  </w:endnote>
  <w:endnote w:type="continuationSeparator" w:id="0">
    <w:p w14:paraId="6453A550" w14:textId="77777777" w:rsidR="008D300F" w:rsidRDefault="008D3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6F614" w14:textId="77777777" w:rsidR="008D300F" w:rsidRDefault="008D300F">
      <w:r>
        <w:separator/>
      </w:r>
    </w:p>
  </w:footnote>
  <w:footnote w:type="continuationSeparator" w:id="0">
    <w:p w14:paraId="2920DDDD" w14:textId="77777777" w:rsidR="008D300F" w:rsidRDefault="008D3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484AA" w14:textId="65FEF383" w:rsidR="003E674E" w:rsidRDefault="00A20F39">
    <w:pPr>
      <w:pStyle w:val="Header"/>
      <w:jc w:val="right"/>
    </w:pPr>
    <w:r>
      <w:t>Microsoft Azure Setup</w:t>
    </w:r>
    <w:r>
      <w:t xml:space="preserve"> </w:t>
    </w:r>
    <w:r w:rsidR="003E674E">
      <w:fldChar w:fldCharType="begin"/>
    </w:r>
    <w:r w:rsidR="003E674E">
      <w:instrText xml:space="preserve"> PAGE </w:instrText>
    </w:r>
    <w:r w:rsidR="003E674E">
      <w:fldChar w:fldCharType="separate"/>
    </w:r>
    <w:r w:rsidR="003E674E">
      <w:t>8</w:t>
    </w:r>
    <w:r w:rsidR="003E674E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</w:abstractNum>
  <w:abstractNum w:abstractNumId="3" w15:restartNumberingAfterBreak="0">
    <w:nsid w:val="05A124D0"/>
    <w:multiLevelType w:val="hybridMultilevel"/>
    <w:tmpl w:val="DEC4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C4189"/>
    <w:multiLevelType w:val="hybridMultilevel"/>
    <w:tmpl w:val="DD188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292485">
    <w:abstractNumId w:val="0"/>
  </w:num>
  <w:num w:numId="2" w16cid:durableId="1909266654">
    <w:abstractNumId w:val="1"/>
  </w:num>
  <w:num w:numId="3" w16cid:durableId="612595199">
    <w:abstractNumId w:val="2"/>
  </w:num>
  <w:num w:numId="4" w16cid:durableId="194975224">
    <w:abstractNumId w:val="3"/>
  </w:num>
  <w:num w:numId="5" w16cid:durableId="682249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20"/>
    <w:rsid w:val="0008523E"/>
    <w:rsid w:val="001A7813"/>
    <w:rsid w:val="001B2F46"/>
    <w:rsid w:val="001C039C"/>
    <w:rsid w:val="002113A7"/>
    <w:rsid w:val="002B6FF1"/>
    <w:rsid w:val="002E78C4"/>
    <w:rsid w:val="00304ACF"/>
    <w:rsid w:val="003E674E"/>
    <w:rsid w:val="00487D79"/>
    <w:rsid w:val="004F0C4F"/>
    <w:rsid w:val="00500FB1"/>
    <w:rsid w:val="00523BF1"/>
    <w:rsid w:val="005A5CAF"/>
    <w:rsid w:val="00652120"/>
    <w:rsid w:val="006C7D77"/>
    <w:rsid w:val="007E713C"/>
    <w:rsid w:val="008D300F"/>
    <w:rsid w:val="0093119A"/>
    <w:rsid w:val="00940316"/>
    <w:rsid w:val="0094426D"/>
    <w:rsid w:val="00A20F39"/>
    <w:rsid w:val="00A30713"/>
    <w:rsid w:val="00A5213E"/>
    <w:rsid w:val="00AD6C5A"/>
    <w:rsid w:val="00B826BF"/>
    <w:rsid w:val="00C43236"/>
    <w:rsid w:val="00C562D7"/>
    <w:rsid w:val="00D96F6E"/>
    <w:rsid w:val="00DE347D"/>
    <w:rsid w:val="00DE35F5"/>
    <w:rsid w:val="00EA7EEA"/>
    <w:rsid w:val="00F45381"/>
    <w:rsid w:val="00F7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3DAE10"/>
  <w15:chartTrackingRefBased/>
  <w15:docId w15:val="{D6840960-4341-424C-947E-499A078F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" w:hAnsi="Times" w:cs="Times"/>
      <w:sz w:val="24"/>
      <w:lang w:eastAsia="zh-CN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line="480" w:lineRule="auto"/>
      <w:jc w:val="center"/>
      <w:outlineLvl w:val="0"/>
    </w:pPr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line="480" w:lineRule="auto"/>
      <w:outlineLvl w:val="1"/>
    </w:pPr>
    <w:rPr>
      <w:rFonts w:ascii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cs="Times New Roman" w:hint="default"/>
    </w:rPr>
  </w:style>
  <w:style w:type="character" w:customStyle="1" w:styleId="WW8Num12z1">
    <w:name w:val="WW8Num12z1"/>
    <w:rPr>
      <w:rFonts w:cs="Times New Roman"/>
    </w:rPr>
  </w:style>
  <w:style w:type="character" w:customStyle="1" w:styleId="WW8Num13z0">
    <w:name w:val="WW8Num13z0"/>
    <w:rPr>
      <w:rFonts w:cs="Times New Roman"/>
    </w:rPr>
  </w:style>
  <w:style w:type="character" w:customStyle="1" w:styleId="WW-DefaultParagraphFont11">
    <w:name w:val="WW-Default Paragraph Font11"/>
  </w:style>
  <w:style w:type="character" w:customStyle="1" w:styleId="Heading1Char">
    <w:name w:val="Heading 1 Char"/>
    <w:rPr>
      <w:rFonts w:cs="Times New Roman"/>
      <w:sz w:val="24"/>
      <w:lang w:val="en-US" w:bidi="ar-SA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odyTextChar">
    <w:name w:val="Body Text Char"/>
    <w:rPr>
      <w:rFonts w:cs="Times New Roman"/>
      <w:sz w:val="24"/>
      <w:lang w:val="en-US" w:bidi="ar-SA"/>
    </w:rPr>
  </w:style>
  <w:style w:type="character" w:customStyle="1" w:styleId="HeaderChar">
    <w:name w:val="Header Char"/>
    <w:rPr>
      <w:rFonts w:ascii="Times New Roman" w:hAnsi="Times New Roman" w:cs="Times New Roman"/>
      <w:sz w:val="24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FooterChar">
    <w:name w:val="Footer Char"/>
    <w:rPr>
      <w:rFonts w:cs="Times New Roman"/>
      <w:sz w:val="24"/>
    </w:rPr>
  </w:style>
  <w:style w:type="character" w:customStyle="1" w:styleId="BlockTextChar">
    <w:name w:val="Block Text Char"/>
    <w:basedOn w:val="BodyTextChar"/>
    <w:rPr>
      <w:rFonts w:cs="Times New Roman"/>
      <w:sz w:val="24"/>
      <w:lang w:val="en-US" w:bidi="ar-SA"/>
    </w:rPr>
  </w:style>
  <w:style w:type="character" w:customStyle="1" w:styleId="text">
    <w:name w:val="text"/>
    <w:rPr>
      <w:rFonts w:cs="Times New Roman"/>
    </w:rPr>
  </w:style>
  <w:style w:type="character" w:customStyle="1" w:styleId="woj">
    <w:name w:val="woj"/>
    <w:rPr>
      <w:rFonts w:cs="Times New Roman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secondary-bf6">
    <w:name w:val="secondary-bf6"/>
    <w:rPr>
      <w:rFonts w:cs="Times New Roman"/>
      <w:b/>
      <w:bCs/>
      <w:color w:val="333333"/>
      <w:sz w:val="20"/>
      <w:szCs w:val="20"/>
    </w:rPr>
  </w:style>
  <w:style w:type="character" w:styleId="CommentReference">
    <w:name w:val="annotation reference"/>
    <w:rPr>
      <w:rFonts w:cs="Times New Roman"/>
      <w:sz w:val="16"/>
      <w:szCs w:val="16"/>
    </w:rPr>
  </w:style>
  <w:style w:type="character" w:customStyle="1" w:styleId="CommentTextChar">
    <w:name w:val="Comment Text Char"/>
    <w:rPr>
      <w:rFonts w:cs="Times New Roman"/>
    </w:rPr>
  </w:style>
  <w:style w:type="character" w:customStyle="1" w:styleId="CommentSubjectChar">
    <w:name w:val="Comment Subject Char"/>
    <w:rPr>
      <w:rFonts w:cs="Times New Roman"/>
      <w:b/>
      <w:bCs/>
    </w:rPr>
  </w:style>
  <w:style w:type="character" w:styleId="HTMLTypewriter">
    <w:name w:val="HTML Typewriter"/>
    <w:rPr>
      <w:rFonts w:ascii="Courier New" w:hAnsi="Courier New" w:cs="Courier New"/>
      <w:sz w:val="20"/>
      <w:szCs w:val="2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UnresolvedMention">
    <w:name w:val="Unresolved Mention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line="480" w:lineRule="auto"/>
      <w:ind w:firstLine="540"/>
    </w:pPr>
    <w:rPr>
      <w:rFonts w:ascii="Times New Roman" w:hAnsi="Times New Roman" w:cs="Times New Roman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Normal"/>
    <w:pPr>
      <w:numPr>
        <w:numId w:val="2"/>
      </w:numPr>
      <w:tabs>
        <w:tab w:val="left" w:pos="900"/>
      </w:tabs>
      <w:spacing w:line="480" w:lineRule="auto"/>
    </w:pPr>
    <w:rPr>
      <w:rFonts w:ascii="Times New Roman" w:hAnsi="Times New Roman" w:cs="Times New Roman"/>
    </w:rPr>
  </w:style>
  <w:style w:type="paragraph" w:styleId="BlockText">
    <w:name w:val="Block Text"/>
    <w:basedOn w:val="BodyText"/>
    <w:pPr>
      <w:ind w:firstLine="0"/>
    </w:pPr>
  </w:style>
  <w:style w:type="paragraph" w:customStyle="1" w:styleId="Quotation">
    <w:name w:val="Quotation"/>
    <w:basedOn w:val="BodyText"/>
    <w:pPr>
      <w:ind w:left="547" w:firstLine="0"/>
    </w:pPr>
  </w:style>
  <w:style w:type="paragraph" w:customStyle="1" w:styleId="Reference">
    <w:name w:val="Reference"/>
    <w:basedOn w:val="BodyText"/>
    <w:pPr>
      <w:ind w:left="547" w:hanging="547"/>
    </w:pPr>
  </w:style>
  <w:style w:type="paragraph" w:styleId="NormalWeb">
    <w:name w:val="Normal (Web)"/>
    <w:basedOn w:val="Normal"/>
    <w:uiPriority w:val="99"/>
    <w:pPr>
      <w:spacing w:before="280" w:after="280"/>
    </w:pPr>
    <w:rPr>
      <w:rFonts w:ascii="Times New Roman" w:hAnsi="Times New Roman" w:cs="Times New Roman"/>
      <w:szCs w:val="24"/>
    </w:rPr>
  </w:style>
  <w:style w:type="paragraph" w:customStyle="1" w:styleId="first-line-none">
    <w:name w:val="first-line-none"/>
    <w:basedOn w:val="Normal"/>
    <w:pPr>
      <w:spacing w:before="280" w:after="280"/>
    </w:pPr>
    <w:rPr>
      <w:rFonts w:ascii="Times New Roman" w:hAnsi="Times New Roman" w:cs="Times New Roman"/>
      <w:szCs w:val="24"/>
    </w:rPr>
  </w:style>
  <w:style w:type="paragraph" w:customStyle="1" w:styleId="top-1">
    <w:name w:val="top-1"/>
    <w:basedOn w:val="Normal"/>
    <w:pPr>
      <w:spacing w:before="280" w:after="280"/>
    </w:pPr>
    <w:rPr>
      <w:rFonts w:ascii="Times New Roman" w:hAnsi="Times New Roman" w:cs="Times New Roman"/>
      <w:szCs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rPr>
      <w:sz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3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rrier\AppData\Roaming\Microsoft\Templates\APA%20paper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APA paper format</Template>
  <TotalTime>3098</TotalTime>
  <Pages>5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paper format</vt:lpstr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paper format</dc:title>
  <dc:subject/>
  <dc:creator>saunders</dc:creator>
  <cp:keywords/>
  <cp:lastModifiedBy>Mordred Cameron (S)</cp:lastModifiedBy>
  <cp:revision>4</cp:revision>
  <cp:lastPrinted>2012-10-27T18:50:00Z</cp:lastPrinted>
  <dcterms:created xsi:type="dcterms:W3CDTF">2021-01-19T07:02:00Z</dcterms:created>
  <dcterms:modified xsi:type="dcterms:W3CDTF">2024-02-23T21:11:00Z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TC100763231033</vt:lpwstr>
  </property>
</Properties>
</file>